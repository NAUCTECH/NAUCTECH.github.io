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FC7D7B" w14:textId="77777777" w:rsidR="001629F6" w:rsidRDefault="001629F6" w:rsidP="001F1271">
      <w:pPr>
        <w:jc w:val="center"/>
        <w:rPr>
          <w:rFonts w:ascii="Times New Roman" w:hAnsi="Times New Roman"/>
          <w:b/>
          <w:sz w:val="52"/>
        </w:rPr>
      </w:pPr>
      <w:bookmarkStart w:id="0" w:name="_GoBack"/>
      <w:bookmarkEnd w:id="0"/>
      <w:r>
        <w:rPr>
          <w:rFonts w:ascii="Times New Roman" w:hAnsi="Times New Roman"/>
          <w:b/>
          <w:sz w:val="52"/>
        </w:rPr>
        <w:t>Daniel J. Svarczkopf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00"/>
        <w:gridCol w:w="2700"/>
        <w:gridCol w:w="2700"/>
        <w:gridCol w:w="2700"/>
      </w:tblGrid>
      <w:tr w:rsidR="001629F6" w14:paraId="51ADAE0A" w14:textId="77777777">
        <w:trPr>
          <w:cantSplit/>
          <w:trHeight w:val="350"/>
        </w:trPr>
        <w:tc>
          <w:tcPr>
            <w:tcW w:w="2700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68E62" w14:textId="68E45171" w:rsidR="001629F6" w:rsidRDefault="006F747F" w:rsidP="001F1271">
            <w:pPr>
              <w:pStyle w:val="TableGrid1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64 Valley Avenue</w:t>
            </w:r>
          </w:p>
        </w:tc>
        <w:tc>
          <w:tcPr>
            <w:tcW w:w="2700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11002" w14:textId="3B53D6E8" w:rsidR="001629F6" w:rsidRDefault="006F747F" w:rsidP="001F1271">
            <w:pPr>
              <w:pStyle w:val="TableGrid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Walden, NY </w:t>
            </w:r>
            <w:proofErr w:type="gramStart"/>
            <w:r>
              <w:rPr>
                <w:rFonts w:ascii="Times New Roman" w:hAnsi="Times New Roman"/>
                <w:sz w:val="24"/>
              </w:rPr>
              <w:t>12586</w:t>
            </w:r>
            <w:r w:rsidR="001629F6">
              <w:rPr>
                <w:rFonts w:ascii="Times New Roman" w:hAnsi="Times New Roman"/>
                <w:sz w:val="24"/>
              </w:rPr>
              <w:t xml:space="preserve">             </w:t>
            </w:r>
            <w:proofErr w:type="gramEnd"/>
          </w:p>
        </w:tc>
        <w:tc>
          <w:tcPr>
            <w:tcW w:w="2700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FDE5D" w14:textId="77777777" w:rsidR="001629F6" w:rsidRDefault="001629F6" w:rsidP="001F1271">
            <w:pPr>
              <w:pStyle w:val="TableGrid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914-204-2996</w:t>
            </w:r>
          </w:p>
        </w:tc>
        <w:tc>
          <w:tcPr>
            <w:tcW w:w="2700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27420" w14:textId="77777777" w:rsidR="001629F6" w:rsidRDefault="001629F6" w:rsidP="001F1271">
            <w:pPr>
              <w:pStyle w:val="TableGrid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DSvarczkopf@gmail.com</w:t>
            </w:r>
          </w:p>
        </w:tc>
      </w:tr>
    </w:tbl>
    <w:p w14:paraId="0EFA9B3D" w14:textId="77777777" w:rsidR="003E7CA0" w:rsidRPr="003E7CA0" w:rsidRDefault="003E7CA0" w:rsidP="001F1271">
      <w:pPr>
        <w:spacing w:line="100" w:lineRule="exact"/>
        <w:ind w:right="450"/>
        <w:rPr>
          <w:rFonts w:ascii="Times New Roman" w:hAnsi="Times New Roman"/>
          <w:b/>
          <w:sz w:val="16"/>
          <w:szCs w:val="16"/>
        </w:rPr>
      </w:pPr>
    </w:p>
    <w:p w14:paraId="3F223253" w14:textId="56C72896" w:rsidR="001629F6" w:rsidRPr="003C669C" w:rsidRDefault="001629F6" w:rsidP="001F1271">
      <w:pPr>
        <w:spacing w:line="216" w:lineRule="auto"/>
        <w:ind w:right="45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32"/>
        </w:rPr>
        <w:t>Objective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3C669C">
        <w:rPr>
          <w:rFonts w:ascii="Times New Roman" w:hAnsi="Times New Roman"/>
          <w:b/>
          <w:sz w:val="23"/>
          <w:szCs w:val="23"/>
        </w:rPr>
        <w:t xml:space="preserve">Seeking a position </w:t>
      </w:r>
      <w:r w:rsidR="0030728F">
        <w:rPr>
          <w:rFonts w:ascii="Times New Roman" w:hAnsi="Times New Roman"/>
          <w:b/>
          <w:sz w:val="23"/>
          <w:szCs w:val="23"/>
        </w:rPr>
        <w:t xml:space="preserve">as a </w:t>
      </w:r>
      <w:r w:rsidR="00831797">
        <w:rPr>
          <w:rFonts w:ascii="Times New Roman" w:hAnsi="Times New Roman"/>
          <w:b/>
          <w:sz w:val="23"/>
          <w:szCs w:val="23"/>
        </w:rPr>
        <w:t>School Technology Specialist</w:t>
      </w:r>
      <w:r w:rsidRPr="003C669C">
        <w:rPr>
          <w:rFonts w:ascii="Times New Roman" w:hAnsi="Times New Roman"/>
          <w:b/>
          <w:sz w:val="23"/>
          <w:szCs w:val="23"/>
        </w:rPr>
        <w:t>.</w:t>
      </w:r>
    </w:p>
    <w:p w14:paraId="1DF178B7" w14:textId="77777777" w:rsidR="001629F6" w:rsidRDefault="001629F6" w:rsidP="001F1271">
      <w:pPr>
        <w:spacing w:line="216" w:lineRule="auto"/>
        <w:ind w:right="450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Qualifications</w:t>
      </w:r>
      <w:r>
        <w:rPr>
          <w:rFonts w:ascii="Times New Roman" w:hAnsi="Times New Roman"/>
          <w:b/>
          <w:sz w:val="32"/>
        </w:rPr>
        <w:tab/>
      </w:r>
    </w:p>
    <w:p w14:paraId="3EE1346A" w14:textId="6C516DEB" w:rsidR="009C52C0" w:rsidRPr="003C669C" w:rsidRDefault="009C52C0" w:rsidP="00723F72">
      <w:pPr>
        <w:pStyle w:val="ListParagraph"/>
        <w:numPr>
          <w:ilvl w:val="0"/>
          <w:numId w:val="1"/>
        </w:numPr>
        <w:tabs>
          <w:tab w:val="clear" w:pos="360"/>
        </w:tabs>
        <w:ind w:left="1080" w:right="446" w:hanging="446"/>
        <w:rPr>
          <w:rFonts w:ascii="Times New Roman" w:hAnsi="Times New Roman"/>
          <w:sz w:val="23"/>
          <w:szCs w:val="23"/>
        </w:rPr>
      </w:pPr>
      <w:r w:rsidRPr="003C669C">
        <w:rPr>
          <w:rFonts w:ascii="Times New Roman" w:hAnsi="Times New Roman"/>
          <w:sz w:val="23"/>
          <w:szCs w:val="23"/>
        </w:rPr>
        <w:t>Able to analyze a school</w:t>
      </w:r>
      <w:r w:rsidR="003C669C" w:rsidRPr="003C669C">
        <w:rPr>
          <w:rFonts w:ascii="Times New Roman" w:hAnsi="Times New Roman"/>
          <w:sz w:val="23"/>
          <w:szCs w:val="23"/>
        </w:rPr>
        <w:t>’</w:t>
      </w:r>
      <w:r w:rsidRPr="003C669C">
        <w:rPr>
          <w:rFonts w:ascii="Times New Roman" w:hAnsi="Times New Roman"/>
          <w:sz w:val="23"/>
          <w:szCs w:val="23"/>
        </w:rPr>
        <w:t xml:space="preserve">s </w:t>
      </w:r>
      <w:r w:rsidR="009B0795">
        <w:rPr>
          <w:rFonts w:ascii="Times New Roman" w:hAnsi="Times New Roman"/>
          <w:sz w:val="23"/>
          <w:szCs w:val="23"/>
        </w:rPr>
        <w:t xml:space="preserve">current </w:t>
      </w:r>
      <w:r w:rsidRPr="003C669C">
        <w:rPr>
          <w:rFonts w:ascii="Times New Roman" w:hAnsi="Times New Roman"/>
          <w:sz w:val="23"/>
          <w:szCs w:val="23"/>
        </w:rPr>
        <w:t>need</w:t>
      </w:r>
      <w:r w:rsidR="00DF5C63">
        <w:rPr>
          <w:rFonts w:ascii="Times New Roman" w:hAnsi="Times New Roman"/>
          <w:sz w:val="23"/>
          <w:szCs w:val="23"/>
        </w:rPr>
        <w:t>s</w:t>
      </w:r>
      <w:r w:rsidRPr="003C669C">
        <w:rPr>
          <w:rFonts w:ascii="Times New Roman" w:hAnsi="Times New Roman"/>
          <w:sz w:val="23"/>
          <w:szCs w:val="23"/>
        </w:rPr>
        <w:t xml:space="preserve"> </w:t>
      </w:r>
      <w:r w:rsidR="00DF5C63">
        <w:rPr>
          <w:rFonts w:ascii="Times New Roman" w:hAnsi="Times New Roman"/>
          <w:sz w:val="23"/>
          <w:szCs w:val="23"/>
        </w:rPr>
        <w:t xml:space="preserve">for educational reform </w:t>
      </w:r>
      <w:r w:rsidRPr="003C669C">
        <w:rPr>
          <w:rFonts w:ascii="Times New Roman" w:hAnsi="Times New Roman"/>
          <w:sz w:val="23"/>
          <w:szCs w:val="23"/>
        </w:rPr>
        <w:t>and create customized solutions.</w:t>
      </w:r>
    </w:p>
    <w:p w14:paraId="60A4AC55" w14:textId="1F8ED0B5" w:rsidR="009C52C0" w:rsidRPr="003C669C" w:rsidRDefault="009C52C0" w:rsidP="00723F72">
      <w:pPr>
        <w:pStyle w:val="ListParagraph"/>
        <w:numPr>
          <w:ilvl w:val="0"/>
          <w:numId w:val="1"/>
        </w:numPr>
        <w:tabs>
          <w:tab w:val="clear" w:pos="360"/>
        </w:tabs>
        <w:ind w:left="1080" w:right="446" w:hanging="446"/>
        <w:rPr>
          <w:rFonts w:ascii="Times New Roman" w:hAnsi="Times New Roman"/>
          <w:sz w:val="23"/>
          <w:szCs w:val="23"/>
        </w:rPr>
      </w:pPr>
      <w:r w:rsidRPr="003C669C">
        <w:rPr>
          <w:rFonts w:ascii="Times New Roman" w:hAnsi="Times New Roman"/>
          <w:sz w:val="23"/>
          <w:szCs w:val="23"/>
        </w:rPr>
        <w:t xml:space="preserve">Excellent interpersonal skills help with assisting teachers to implement new </w:t>
      </w:r>
      <w:r w:rsidR="00DF5C63">
        <w:rPr>
          <w:rFonts w:ascii="Times New Roman" w:hAnsi="Times New Roman"/>
          <w:sz w:val="23"/>
          <w:szCs w:val="23"/>
        </w:rPr>
        <w:t>ideas and technology</w:t>
      </w:r>
      <w:r w:rsidRPr="003C669C">
        <w:rPr>
          <w:rFonts w:ascii="Times New Roman" w:hAnsi="Times New Roman"/>
          <w:sz w:val="23"/>
          <w:szCs w:val="23"/>
        </w:rPr>
        <w:t xml:space="preserve"> into their own classroom.  </w:t>
      </w:r>
    </w:p>
    <w:p w14:paraId="28743350" w14:textId="77064A7C" w:rsidR="001629F6" w:rsidRPr="003C669C" w:rsidRDefault="001629F6" w:rsidP="00723F72">
      <w:pPr>
        <w:pStyle w:val="ListParagraph"/>
        <w:numPr>
          <w:ilvl w:val="0"/>
          <w:numId w:val="1"/>
        </w:numPr>
        <w:tabs>
          <w:tab w:val="clear" w:pos="360"/>
        </w:tabs>
        <w:ind w:left="1080" w:right="446" w:hanging="446"/>
        <w:rPr>
          <w:rFonts w:ascii="Times New Roman" w:hAnsi="Times New Roman"/>
          <w:sz w:val="23"/>
          <w:szCs w:val="23"/>
        </w:rPr>
      </w:pPr>
      <w:r w:rsidRPr="003C669C">
        <w:rPr>
          <w:rFonts w:ascii="Times New Roman" w:hAnsi="Times New Roman"/>
          <w:sz w:val="23"/>
          <w:szCs w:val="23"/>
        </w:rPr>
        <w:t xml:space="preserve">Proficient </w:t>
      </w:r>
      <w:proofErr w:type="gramStart"/>
      <w:r w:rsidRPr="003C669C">
        <w:rPr>
          <w:rFonts w:ascii="Times New Roman" w:hAnsi="Times New Roman"/>
          <w:sz w:val="23"/>
          <w:szCs w:val="23"/>
        </w:rPr>
        <w:t xml:space="preserve">in all </w:t>
      </w:r>
      <w:r w:rsidR="00F47433" w:rsidRPr="003C669C">
        <w:rPr>
          <w:rFonts w:ascii="Times New Roman" w:hAnsi="Times New Roman"/>
          <w:sz w:val="23"/>
          <w:szCs w:val="23"/>
        </w:rPr>
        <w:t>Common Core</w:t>
      </w:r>
      <w:proofErr w:type="gramEnd"/>
      <w:r w:rsidR="00F47433" w:rsidRPr="003C669C">
        <w:rPr>
          <w:rFonts w:ascii="Times New Roman" w:hAnsi="Times New Roman"/>
          <w:sz w:val="23"/>
          <w:szCs w:val="23"/>
        </w:rPr>
        <w:t xml:space="preserve"> </w:t>
      </w:r>
      <w:r w:rsidRPr="003C669C">
        <w:rPr>
          <w:rFonts w:ascii="Times New Roman" w:hAnsi="Times New Roman"/>
          <w:sz w:val="23"/>
          <w:szCs w:val="23"/>
        </w:rPr>
        <w:t xml:space="preserve">mathematical disciplines through grade </w:t>
      </w:r>
      <w:r w:rsidR="00192DDD">
        <w:rPr>
          <w:rFonts w:ascii="Times New Roman" w:hAnsi="Times New Roman"/>
          <w:sz w:val="23"/>
          <w:szCs w:val="23"/>
        </w:rPr>
        <w:t>twelve</w:t>
      </w:r>
      <w:r w:rsidRPr="003C669C">
        <w:rPr>
          <w:rFonts w:ascii="Times New Roman" w:hAnsi="Times New Roman"/>
          <w:sz w:val="23"/>
          <w:szCs w:val="23"/>
        </w:rPr>
        <w:t>.</w:t>
      </w:r>
    </w:p>
    <w:p w14:paraId="0CE15643" w14:textId="5B423D3D" w:rsidR="001629F6" w:rsidRPr="003C669C" w:rsidRDefault="001629F6" w:rsidP="00723F72">
      <w:pPr>
        <w:pStyle w:val="ListParagraph"/>
        <w:numPr>
          <w:ilvl w:val="0"/>
          <w:numId w:val="1"/>
        </w:numPr>
        <w:tabs>
          <w:tab w:val="clear" w:pos="360"/>
        </w:tabs>
        <w:ind w:left="1080" w:right="446" w:hanging="446"/>
        <w:rPr>
          <w:rFonts w:ascii="Times New Roman" w:hAnsi="Times New Roman"/>
          <w:sz w:val="23"/>
          <w:szCs w:val="23"/>
        </w:rPr>
      </w:pPr>
      <w:r w:rsidRPr="003C669C">
        <w:rPr>
          <w:rFonts w:ascii="Times New Roman" w:hAnsi="Times New Roman"/>
          <w:sz w:val="23"/>
          <w:szCs w:val="23"/>
        </w:rPr>
        <w:t xml:space="preserve">Teaching methods </w:t>
      </w:r>
      <w:r w:rsidR="0042236D">
        <w:rPr>
          <w:rFonts w:ascii="Times New Roman" w:hAnsi="Times New Roman"/>
          <w:sz w:val="23"/>
          <w:szCs w:val="23"/>
        </w:rPr>
        <w:t>mimic</w:t>
      </w:r>
      <w:r w:rsidR="00F47433" w:rsidRPr="003C669C">
        <w:rPr>
          <w:rFonts w:ascii="Times New Roman" w:hAnsi="Times New Roman"/>
          <w:sz w:val="23"/>
          <w:szCs w:val="23"/>
        </w:rPr>
        <w:t xml:space="preserve"> the Common Core by </w:t>
      </w:r>
      <w:r w:rsidRPr="003C669C">
        <w:rPr>
          <w:rFonts w:ascii="Times New Roman" w:hAnsi="Times New Roman"/>
          <w:sz w:val="23"/>
          <w:szCs w:val="23"/>
        </w:rPr>
        <w:t>focus</w:t>
      </w:r>
      <w:r w:rsidR="00F47433" w:rsidRPr="003C669C">
        <w:rPr>
          <w:rFonts w:ascii="Times New Roman" w:hAnsi="Times New Roman"/>
          <w:sz w:val="23"/>
          <w:szCs w:val="23"/>
        </w:rPr>
        <w:t>ing</w:t>
      </w:r>
      <w:r w:rsidRPr="003C669C">
        <w:rPr>
          <w:rFonts w:ascii="Times New Roman" w:hAnsi="Times New Roman"/>
          <w:sz w:val="23"/>
          <w:szCs w:val="23"/>
        </w:rPr>
        <w:t xml:space="preserve"> on developing students’ ability to understand concepts, synthesize approaches, and apply knowledge to current and future mathematical disciplines.</w:t>
      </w:r>
    </w:p>
    <w:p w14:paraId="09486037" w14:textId="72E6B383" w:rsidR="00723F72" w:rsidRDefault="00192DDD" w:rsidP="00723F72">
      <w:pPr>
        <w:pStyle w:val="ListParagraph"/>
        <w:numPr>
          <w:ilvl w:val="0"/>
          <w:numId w:val="1"/>
        </w:numPr>
        <w:tabs>
          <w:tab w:val="clear" w:pos="360"/>
        </w:tabs>
        <w:ind w:left="1080" w:right="446" w:hanging="446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Educational</w:t>
      </w:r>
      <w:r w:rsidR="001629F6" w:rsidRPr="003C669C">
        <w:rPr>
          <w:rFonts w:ascii="Times New Roman" w:hAnsi="Times New Roman"/>
          <w:sz w:val="23"/>
          <w:szCs w:val="23"/>
        </w:rPr>
        <w:t xml:space="preserve"> philosophy focuses on developing a safe, constructive environment enabling students to freely discover and learn.</w:t>
      </w:r>
    </w:p>
    <w:p w14:paraId="5F4A18F0" w14:textId="04EA8CBE" w:rsidR="00DF5C63" w:rsidRPr="00DF5C63" w:rsidRDefault="00DF5C63" w:rsidP="00DF5C63">
      <w:pPr>
        <w:pStyle w:val="ListParagraph"/>
        <w:numPr>
          <w:ilvl w:val="0"/>
          <w:numId w:val="1"/>
        </w:numPr>
        <w:tabs>
          <w:tab w:val="clear" w:pos="360"/>
        </w:tabs>
        <w:ind w:left="1080" w:right="446" w:hanging="446"/>
        <w:rPr>
          <w:rFonts w:ascii="Times New Roman" w:hAnsi="Times New Roman"/>
          <w:sz w:val="23"/>
          <w:szCs w:val="23"/>
        </w:rPr>
      </w:pPr>
      <w:r w:rsidRPr="003C669C">
        <w:rPr>
          <w:rFonts w:ascii="Times New Roman" w:hAnsi="Times New Roman"/>
          <w:sz w:val="23"/>
          <w:szCs w:val="23"/>
        </w:rPr>
        <w:t>Proficient in many informational technology areas, including but not limited to, networking, hardware and software support, active directory management, database administration, and maintaining system integrity.</w:t>
      </w:r>
    </w:p>
    <w:p w14:paraId="7765A165" w14:textId="77777777" w:rsidR="001629F6" w:rsidRPr="001F1271" w:rsidRDefault="001629F6" w:rsidP="001F1271">
      <w:pPr>
        <w:spacing w:line="216" w:lineRule="auto"/>
        <w:ind w:right="45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32"/>
        </w:rPr>
        <w:t>Education</w:t>
      </w:r>
      <w:r>
        <w:rPr>
          <w:rFonts w:ascii="Times New Roman" w:hAnsi="Times New Roman"/>
          <w:b/>
          <w:sz w:val="32"/>
        </w:rPr>
        <w:tab/>
      </w:r>
    </w:p>
    <w:p w14:paraId="05A8172B" w14:textId="77777777" w:rsidR="001F1271" w:rsidRPr="003C669C" w:rsidRDefault="001629F6" w:rsidP="001F1271">
      <w:pPr>
        <w:spacing w:line="216" w:lineRule="auto"/>
        <w:ind w:left="1080" w:right="450"/>
        <w:rPr>
          <w:rFonts w:ascii="Times New Roman" w:hAnsi="Times New Roman"/>
          <w:b/>
          <w:sz w:val="24"/>
        </w:rPr>
      </w:pPr>
      <w:r w:rsidRPr="003C669C">
        <w:rPr>
          <w:rFonts w:ascii="Times New Roman" w:hAnsi="Times New Roman"/>
          <w:b/>
          <w:sz w:val="24"/>
        </w:rPr>
        <w:t>Master of Science in Educational Technology</w:t>
      </w:r>
    </w:p>
    <w:p w14:paraId="056419CE" w14:textId="48C313AA" w:rsidR="001629F6" w:rsidRPr="003C669C" w:rsidRDefault="001629F6" w:rsidP="001F1271">
      <w:pPr>
        <w:spacing w:line="216" w:lineRule="auto"/>
        <w:ind w:left="1080" w:right="450"/>
        <w:rPr>
          <w:rFonts w:ascii="Times New Roman" w:hAnsi="Times New Roman"/>
          <w:b/>
          <w:sz w:val="23"/>
          <w:szCs w:val="23"/>
        </w:rPr>
      </w:pPr>
      <w:r w:rsidRPr="003C669C">
        <w:rPr>
          <w:rFonts w:ascii="Times New Roman" w:hAnsi="Times New Roman"/>
          <w:sz w:val="23"/>
          <w:szCs w:val="23"/>
        </w:rPr>
        <w:t>SUNY Col</w:t>
      </w:r>
      <w:r w:rsidR="00F6449B">
        <w:rPr>
          <w:rFonts w:ascii="Times New Roman" w:hAnsi="Times New Roman"/>
          <w:sz w:val="23"/>
          <w:szCs w:val="23"/>
        </w:rPr>
        <w:t xml:space="preserve">lege at </w:t>
      </w:r>
      <w:proofErr w:type="gramStart"/>
      <w:r w:rsidR="00F6449B">
        <w:rPr>
          <w:rFonts w:ascii="Times New Roman" w:hAnsi="Times New Roman"/>
          <w:sz w:val="23"/>
          <w:szCs w:val="23"/>
        </w:rPr>
        <w:t>Oneonta ,</w:t>
      </w:r>
      <w:proofErr w:type="gramEnd"/>
      <w:r w:rsidR="00F6449B">
        <w:rPr>
          <w:rFonts w:ascii="Times New Roman" w:hAnsi="Times New Roman"/>
          <w:sz w:val="23"/>
          <w:szCs w:val="23"/>
        </w:rPr>
        <w:t xml:space="preserve"> Oneonta, NY </w:t>
      </w:r>
      <w:r w:rsidR="00F6449B" w:rsidRPr="003C669C">
        <w:rPr>
          <w:rFonts w:ascii="Times New Roman" w:hAnsi="Times New Roman"/>
          <w:sz w:val="23"/>
          <w:szCs w:val="23"/>
        </w:rPr>
        <w:t>–</w:t>
      </w:r>
      <w:r w:rsidRPr="003C669C">
        <w:rPr>
          <w:rFonts w:ascii="Times New Roman" w:hAnsi="Times New Roman"/>
          <w:sz w:val="23"/>
          <w:szCs w:val="23"/>
        </w:rPr>
        <w:t xml:space="preserve"> Graduated with a 3.7 Cumulative GPA.</w:t>
      </w:r>
    </w:p>
    <w:p w14:paraId="0F796E19" w14:textId="77777777" w:rsidR="001F1271" w:rsidRPr="003C669C" w:rsidRDefault="001629F6" w:rsidP="001F1271">
      <w:pPr>
        <w:spacing w:line="216" w:lineRule="auto"/>
        <w:ind w:left="1080" w:right="450"/>
        <w:rPr>
          <w:rFonts w:ascii="Times New Roman" w:hAnsi="Times New Roman"/>
          <w:b/>
          <w:sz w:val="24"/>
        </w:rPr>
      </w:pPr>
      <w:r w:rsidRPr="003C669C">
        <w:rPr>
          <w:rFonts w:ascii="Times New Roman" w:hAnsi="Times New Roman"/>
          <w:b/>
          <w:sz w:val="24"/>
        </w:rPr>
        <w:t>Bachelor of Arts in Adolescence Education, Concentration: Mathematics</w:t>
      </w:r>
    </w:p>
    <w:p w14:paraId="128B4825" w14:textId="6D4B57E2" w:rsidR="00723F72" w:rsidRPr="003C669C" w:rsidRDefault="001629F6" w:rsidP="00723F72">
      <w:pPr>
        <w:spacing w:line="216" w:lineRule="auto"/>
        <w:ind w:left="1080" w:right="450"/>
        <w:rPr>
          <w:rFonts w:ascii="Times New Roman" w:hAnsi="Times New Roman"/>
          <w:sz w:val="23"/>
          <w:szCs w:val="23"/>
        </w:rPr>
      </w:pPr>
      <w:r w:rsidRPr="003C669C">
        <w:rPr>
          <w:rFonts w:ascii="Times New Roman" w:hAnsi="Times New Roman"/>
          <w:sz w:val="23"/>
          <w:szCs w:val="23"/>
        </w:rPr>
        <w:t xml:space="preserve">Mount Saint Mary College, Newburgh, NY </w:t>
      </w:r>
      <w:r w:rsidR="00F6449B" w:rsidRPr="003C669C">
        <w:rPr>
          <w:rFonts w:ascii="Times New Roman" w:hAnsi="Times New Roman"/>
          <w:sz w:val="23"/>
          <w:szCs w:val="23"/>
        </w:rPr>
        <w:t>–</w:t>
      </w:r>
      <w:r w:rsidRPr="003C669C">
        <w:rPr>
          <w:rFonts w:ascii="Times New Roman" w:hAnsi="Times New Roman"/>
          <w:sz w:val="23"/>
          <w:szCs w:val="23"/>
        </w:rPr>
        <w:t xml:space="preserve"> Graduated with a 3.3 Cumulative GPA.</w:t>
      </w:r>
    </w:p>
    <w:p w14:paraId="0540E4AF" w14:textId="77777777" w:rsidR="001629F6" w:rsidRDefault="001629F6" w:rsidP="001F1271">
      <w:pPr>
        <w:spacing w:line="216" w:lineRule="auto"/>
        <w:ind w:right="450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Certification</w:t>
      </w:r>
    </w:p>
    <w:p w14:paraId="2591B9EF" w14:textId="521360E8" w:rsidR="001629F6" w:rsidRPr="003C669C" w:rsidRDefault="001629F6" w:rsidP="003C669C">
      <w:pPr>
        <w:spacing w:line="216" w:lineRule="auto"/>
        <w:ind w:left="1080" w:right="450"/>
        <w:rPr>
          <w:rFonts w:ascii="Times New Roman" w:hAnsi="Times New Roman"/>
          <w:b/>
          <w:sz w:val="24"/>
        </w:rPr>
      </w:pPr>
      <w:r w:rsidRPr="003C669C">
        <w:rPr>
          <w:rFonts w:ascii="Times New Roman" w:hAnsi="Times New Roman"/>
          <w:b/>
          <w:sz w:val="24"/>
        </w:rPr>
        <w:t xml:space="preserve">New York State </w:t>
      </w:r>
      <w:r w:rsidR="00F47433" w:rsidRPr="003C669C">
        <w:rPr>
          <w:rFonts w:ascii="Times New Roman" w:hAnsi="Times New Roman"/>
          <w:b/>
          <w:sz w:val="24"/>
        </w:rPr>
        <w:t>Professional</w:t>
      </w:r>
      <w:r w:rsidRPr="003C669C">
        <w:rPr>
          <w:rFonts w:ascii="Times New Roman" w:hAnsi="Times New Roman"/>
          <w:b/>
          <w:sz w:val="24"/>
        </w:rPr>
        <w:t xml:space="preserve"> Certification</w:t>
      </w:r>
      <w:r w:rsidR="001F1271" w:rsidRPr="003C669C">
        <w:rPr>
          <w:rFonts w:ascii="Times New Roman" w:hAnsi="Times New Roman"/>
          <w:b/>
          <w:sz w:val="24"/>
        </w:rPr>
        <w:t>s</w:t>
      </w:r>
    </w:p>
    <w:p w14:paraId="6296CDAE" w14:textId="77777777" w:rsidR="001629F6" w:rsidRPr="003C669C" w:rsidRDefault="001629F6" w:rsidP="001F1271">
      <w:pPr>
        <w:pStyle w:val="ListParagraph"/>
        <w:numPr>
          <w:ilvl w:val="0"/>
          <w:numId w:val="2"/>
        </w:numPr>
        <w:tabs>
          <w:tab w:val="clear" w:pos="360"/>
          <w:tab w:val="num" w:pos="1080"/>
        </w:tabs>
        <w:spacing w:line="216" w:lineRule="auto"/>
        <w:ind w:left="2160" w:right="450" w:hanging="1530"/>
        <w:rPr>
          <w:rFonts w:ascii="Times New Roman" w:hAnsi="Times New Roman"/>
          <w:sz w:val="23"/>
          <w:szCs w:val="23"/>
        </w:rPr>
      </w:pPr>
      <w:r w:rsidRPr="003C669C">
        <w:rPr>
          <w:rFonts w:ascii="Times New Roman" w:hAnsi="Times New Roman"/>
          <w:sz w:val="23"/>
          <w:szCs w:val="23"/>
        </w:rPr>
        <w:t xml:space="preserve">Educational Technology </w:t>
      </w:r>
    </w:p>
    <w:p w14:paraId="73F4DE65" w14:textId="6C21503B" w:rsidR="00723F72" w:rsidRPr="003C669C" w:rsidRDefault="001629F6" w:rsidP="00723F72">
      <w:pPr>
        <w:pStyle w:val="ListParagraph"/>
        <w:numPr>
          <w:ilvl w:val="0"/>
          <w:numId w:val="2"/>
        </w:numPr>
        <w:tabs>
          <w:tab w:val="clear" w:pos="360"/>
          <w:tab w:val="num" w:pos="1080"/>
        </w:tabs>
        <w:spacing w:line="216" w:lineRule="auto"/>
        <w:ind w:left="2160" w:right="450" w:hanging="1530"/>
        <w:rPr>
          <w:rFonts w:ascii="Times New Roman" w:hAnsi="Times New Roman"/>
          <w:sz w:val="23"/>
          <w:szCs w:val="23"/>
        </w:rPr>
      </w:pPr>
      <w:r w:rsidRPr="003C669C">
        <w:rPr>
          <w:rFonts w:ascii="Times New Roman" w:hAnsi="Times New Roman"/>
          <w:sz w:val="23"/>
          <w:szCs w:val="23"/>
        </w:rPr>
        <w:t>Adolescence Education – Mathematics 7-12</w:t>
      </w:r>
    </w:p>
    <w:p w14:paraId="713D6597" w14:textId="77777777" w:rsidR="009C52C0" w:rsidRDefault="001629F6" w:rsidP="001F1271">
      <w:pPr>
        <w:spacing w:line="216" w:lineRule="auto"/>
        <w:ind w:right="450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Experience</w:t>
      </w:r>
    </w:p>
    <w:p w14:paraId="5B6F3941" w14:textId="62E556E8" w:rsidR="001629F6" w:rsidRPr="00242F18" w:rsidRDefault="001629F6" w:rsidP="001F1271">
      <w:pPr>
        <w:spacing w:line="216" w:lineRule="auto"/>
        <w:ind w:right="450"/>
        <w:rPr>
          <w:rFonts w:ascii="Times New Roman" w:hAnsi="Times New Roman"/>
          <w:b/>
          <w:sz w:val="23"/>
          <w:szCs w:val="23"/>
        </w:rPr>
      </w:pPr>
      <w:r w:rsidRPr="003C669C">
        <w:rPr>
          <w:rFonts w:ascii="Times New Roman" w:hAnsi="Times New Roman"/>
          <w:b/>
          <w:sz w:val="23"/>
          <w:szCs w:val="23"/>
        </w:rPr>
        <w:t>2012-</w:t>
      </w:r>
      <w:r w:rsidR="00242F18">
        <w:rPr>
          <w:rFonts w:ascii="Times New Roman" w:hAnsi="Times New Roman"/>
          <w:b/>
          <w:sz w:val="23"/>
          <w:szCs w:val="23"/>
        </w:rPr>
        <w:t xml:space="preserve">Present </w:t>
      </w:r>
      <w:r w:rsidRPr="003C669C">
        <w:rPr>
          <w:rFonts w:ascii="Times New Roman" w:hAnsi="Times New Roman"/>
          <w:b/>
          <w:sz w:val="24"/>
        </w:rPr>
        <w:t xml:space="preserve">Math Teacher </w:t>
      </w:r>
      <w:r w:rsidR="00DF5C63">
        <w:rPr>
          <w:rFonts w:ascii="Times New Roman" w:hAnsi="Times New Roman"/>
          <w:b/>
          <w:sz w:val="24"/>
        </w:rPr>
        <w:t xml:space="preserve">&amp; Ed. Technology Coach </w:t>
      </w:r>
      <w:r w:rsidRPr="003C669C">
        <w:rPr>
          <w:rFonts w:ascii="Times New Roman" w:hAnsi="Times New Roman"/>
          <w:b/>
          <w:sz w:val="24"/>
        </w:rPr>
        <w:t xml:space="preserve">– </w:t>
      </w:r>
      <w:r w:rsidR="00E1670C" w:rsidRPr="003C669C">
        <w:rPr>
          <w:rFonts w:ascii="Times New Roman" w:hAnsi="Times New Roman"/>
          <w:b/>
          <w:sz w:val="24"/>
        </w:rPr>
        <w:t xml:space="preserve">Department of Education - </w:t>
      </w:r>
      <w:r w:rsidRPr="003C669C">
        <w:rPr>
          <w:rFonts w:ascii="Times New Roman" w:hAnsi="Times New Roman"/>
          <w:b/>
          <w:sz w:val="24"/>
        </w:rPr>
        <w:t xml:space="preserve">Brooklyn, NY </w:t>
      </w:r>
    </w:p>
    <w:p w14:paraId="3CA9E8D4" w14:textId="4541859D" w:rsidR="00142B53" w:rsidRPr="003C669C" w:rsidRDefault="00142B53" w:rsidP="00723F72">
      <w:pPr>
        <w:numPr>
          <w:ilvl w:val="0"/>
          <w:numId w:val="6"/>
        </w:numPr>
        <w:ind w:left="1080" w:right="450" w:hanging="450"/>
        <w:rPr>
          <w:rFonts w:ascii="Times New Roman" w:hAnsi="Times New Roman"/>
          <w:sz w:val="23"/>
          <w:szCs w:val="23"/>
        </w:rPr>
      </w:pPr>
      <w:r w:rsidRPr="003C669C">
        <w:rPr>
          <w:rFonts w:ascii="Times New Roman" w:hAnsi="Times New Roman"/>
          <w:sz w:val="23"/>
          <w:szCs w:val="23"/>
        </w:rPr>
        <w:t>Developed and implemented a plan to update the technology infrastructure within the</w:t>
      </w:r>
      <w:r w:rsidR="009B0795">
        <w:rPr>
          <w:rFonts w:ascii="Times New Roman" w:hAnsi="Times New Roman"/>
          <w:sz w:val="23"/>
          <w:szCs w:val="23"/>
        </w:rPr>
        <w:t xml:space="preserve"> school</w:t>
      </w:r>
      <w:r w:rsidRPr="003C669C">
        <w:rPr>
          <w:rFonts w:ascii="Times New Roman" w:hAnsi="Times New Roman"/>
          <w:sz w:val="23"/>
          <w:szCs w:val="23"/>
        </w:rPr>
        <w:t xml:space="preserve"> site.  I created a</w:t>
      </w:r>
      <w:r w:rsidR="00FE2853" w:rsidRPr="003C669C">
        <w:rPr>
          <w:rFonts w:ascii="Times New Roman" w:hAnsi="Times New Roman"/>
          <w:sz w:val="23"/>
          <w:szCs w:val="23"/>
        </w:rPr>
        <w:t xml:space="preserve"> secure</w:t>
      </w:r>
      <w:r w:rsidRPr="003C669C">
        <w:rPr>
          <w:rFonts w:ascii="Times New Roman" w:hAnsi="Times New Roman"/>
          <w:sz w:val="23"/>
          <w:szCs w:val="23"/>
        </w:rPr>
        <w:t xml:space="preserve"> wireless network and enabled wireless printing and file sharing.  </w:t>
      </w:r>
      <w:r w:rsidR="00FE2853" w:rsidRPr="003C669C">
        <w:rPr>
          <w:rFonts w:ascii="Times New Roman" w:hAnsi="Times New Roman"/>
          <w:sz w:val="23"/>
          <w:szCs w:val="23"/>
        </w:rPr>
        <w:t xml:space="preserve">Updated teacher </w:t>
      </w:r>
      <w:r w:rsidR="00192DDD">
        <w:rPr>
          <w:rFonts w:ascii="Times New Roman" w:hAnsi="Times New Roman"/>
          <w:sz w:val="23"/>
          <w:szCs w:val="23"/>
        </w:rPr>
        <w:t xml:space="preserve">and student </w:t>
      </w:r>
      <w:r w:rsidR="00FE2853" w:rsidRPr="003C669C">
        <w:rPr>
          <w:rFonts w:ascii="Times New Roman" w:hAnsi="Times New Roman"/>
          <w:sz w:val="23"/>
          <w:szCs w:val="23"/>
        </w:rPr>
        <w:t>computers and troubleshot any pr</w:t>
      </w:r>
      <w:r w:rsidR="008E4291" w:rsidRPr="003C669C">
        <w:rPr>
          <w:rFonts w:ascii="Times New Roman" w:hAnsi="Times New Roman"/>
          <w:sz w:val="23"/>
          <w:szCs w:val="23"/>
        </w:rPr>
        <w:t xml:space="preserve">oblems that arose.  I also maintained limited </w:t>
      </w:r>
      <w:r w:rsidR="00192DDD" w:rsidRPr="003C669C">
        <w:rPr>
          <w:rFonts w:ascii="Times New Roman" w:hAnsi="Times New Roman"/>
          <w:sz w:val="23"/>
          <w:szCs w:val="23"/>
        </w:rPr>
        <w:t>Internet</w:t>
      </w:r>
      <w:r w:rsidR="008E4291" w:rsidRPr="003C669C">
        <w:rPr>
          <w:rFonts w:ascii="Times New Roman" w:hAnsi="Times New Roman"/>
          <w:sz w:val="23"/>
          <w:szCs w:val="23"/>
        </w:rPr>
        <w:t xml:space="preserve"> access to the students</w:t>
      </w:r>
      <w:r w:rsidR="009B0795">
        <w:rPr>
          <w:rFonts w:ascii="Times New Roman" w:hAnsi="Times New Roman"/>
          <w:sz w:val="23"/>
          <w:szCs w:val="23"/>
        </w:rPr>
        <w:t>, which helped us ensure the students</w:t>
      </w:r>
      <w:r w:rsidR="008E4291" w:rsidRPr="003C669C">
        <w:rPr>
          <w:rFonts w:ascii="Times New Roman" w:hAnsi="Times New Roman"/>
          <w:sz w:val="23"/>
          <w:szCs w:val="23"/>
        </w:rPr>
        <w:t xml:space="preserve"> were only using computers to do the work we that was assigned.  </w:t>
      </w:r>
    </w:p>
    <w:p w14:paraId="473009B8" w14:textId="060DAECC" w:rsidR="003C669C" w:rsidRPr="003C669C" w:rsidRDefault="003C669C" w:rsidP="003C669C">
      <w:pPr>
        <w:spacing w:line="216" w:lineRule="auto"/>
        <w:ind w:right="450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Experience (Continued)</w:t>
      </w:r>
    </w:p>
    <w:p w14:paraId="2D2DE5A5" w14:textId="077F13D7" w:rsidR="008E4291" w:rsidRPr="003C669C" w:rsidRDefault="00FE2853" w:rsidP="003C669C">
      <w:pPr>
        <w:numPr>
          <w:ilvl w:val="0"/>
          <w:numId w:val="6"/>
        </w:numPr>
        <w:ind w:left="1080" w:right="450" w:hanging="450"/>
        <w:rPr>
          <w:rFonts w:ascii="Times New Roman" w:hAnsi="Times New Roman"/>
          <w:b/>
          <w:sz w:val="23"/>
          <w:szCs w:val="23"/>
        </w:rPr>
      </w:pPr>
      <w:r w:rsidRPr="003C669C">
        <w:rPr>
          <w:rFonts w:ascii="Times New Roman" w:hAnsi="Times New Roman"/>
          <w:sz w:val="23"/>
          <w:szCs w:val="23"/>
        </w:rPr>
        <w:t>Created a technology infused learning environment at my school site leveraging Khan Academy to create a completely differentiated learn</w:t>
      </w:r>
      <w:r w:rsidR="009B0795">
        <w:rPr>
          <w:rFonts w:ascii="Times New Roman" w:hAnsi="Times New Roman"/>
          <w:sz w:val="23"/>
          <w:szCs w:val="23"/>
        </w:rPr>
        <w:t>ing experience for each child.  I was able to monitor the students’</w:t>
      </w:r>
      <w:r w:rsidR="008E4291" w:rsidRPr="003C669C">
        <w:rPr>
          <w:rFonts w:ascii="Times New Roman" w:hAnsi="Times New Roman"/>
          <w:sz w:val="23"/>
          <w:szCs w:val="23"/>
        </w:rPr>
        <w:t xml:space="preserve"> activity and take over their computer through a Virtual Network Connection.  This monitoring helped to foster a culture of self-engagement in my classroom.</w:t>
      </w:r>
    </w:p>
    <w:p w14:paraId="3EF723D8" w14:textId="48BA464C" w:rsidR="004439BF" w:rsidRPr="003C669C" w:rsidRDefault="008E4291" w:rsidP="00723F72">
      <w:pPr>
        <w:numPr>
          <w:ilvl w:val="0"/>
          <w:numId w:val="6"/>
        </w:numPr>
        <w:ind w:left="1080" w:right="450" w:hanging="450"/>
        <w:rPr>
          <w:rFonts w:ascii="Times New Roman" w:hAnsi="Times New Roman"/>
          <w:b/>
          <w:sz w:val="23"/>
          <w:szCs w:val="23"/>
        </w:rPr>
      </w:pPr>
      <w:r w:rsidRPr="003C669C">
        <w:rPr>
          <w:rFonts w:ascii="Times New Roman" w:hAnsi="Times New Roman"/>
          <w:sz w:val="23"/>
          <w:szCs w:val="23"/>
        </w:rPr>
        <w:t>Helped foster</w:t>
      </w:r>
      <w:r w:rsidR="0042236D">
        <w:rPr>
          <w:rFonts w:ascii="Times New Roman" w:hAnsi="Times New Roman"/>
          <w:sz w:val="23"/>
          <w:szCs w:val="23"/>
        </w:rPr>
        <w:t xml:space="preserve"> a better relationship between D</w:t>
      </w:r>
      <w:r w:rsidRPr="003C669C">
        <w:rPr>
          <w:rFonts w:ascii="Times New Roman" w:hAnsi="Times New Roman"/>
          <w:sz w:val="23"/>
          <w:szCs w:val="23"/>
        </w:rPr>
        <w:t xml:space="preserve">istrict 79 and </w:t>
      </w:r>
      <w:r w:rsidR="00B460B5" w:rsidRPr="003C669C">
        <w:rPr>
          <w:rFonts w:ascii="Times New Roman" w:hAnsi="Times New Roman"/>
          <w:sz w:val="23"/>
          <w:szCs w:val="23"/>
        </w:rPr>
        <w:t>Teacher for America</w:t>
      </w:r>
      <w:r w:rsidR="00723F72" w:rsidRPr="003C669C">
        <w:rPr>
          <w:rFonts w:ascii="Times New Roman" w:hAnsi="Times New Roman"/>
          <w:sz w:val="23"/>
          <w:szCs w:val="23"/>
        </w:rPr>
        <w:t xml:space="preserve"> </w:t>
      </w:r>
      <w:r w:rsidR="009B0795">
        <w:rPr>
          <w:rFonts w:ascii="Times New Roman" w:hAnsi="Times New Roman"/>
          <w:sz w:val="23"/>
          <w:szCs w:val="23"/>
        </w:rPr>
        <w:t xml:space="preserve">(TFA).  Our math class was featured in a </w:t>
      </w:r>
      <w:r w:rsidR="00B460B5" w:rsidRPr="003C669C">
        <w:rPr>
          <w:rFonts w:ascii="Times New Roman" w:hAnsi="Times New Roman"/>
          <w:sz w:val="23"/>
          <w:szCs w:val="23"/>
        </w:rPr>
        <w:t>national TFA</w:t>
      </w:r>
      <w:r w:rsidRPr="003C669C">
        <w:rPr>
          <w:rFonts w:ascii="Times New Roman" w:hAnsi="Times New Roman"/>
          <w:sz w:val="23"/>
          <w:szCs w:val="23"/>
        </w:rPr>
        <w:t xml:space="preserve"> </w:t>
      </w:r>
      <w:r w:rsidR="00B460B5" w:rsidRPr="003C669C">
        <w:rPr>
          <w:rFonts w:ascii="Times New Roman" w:hAnsi="Times New Roman"/>
          <w:sz w:val="23"/>
          <w:szCs w:val="23"/>
        </w:rPr>
        <w:t xml:space="preserve">Informational Technology conference.  IT professionals from across the country came in to see how we were using technology in our classroom in hopes of possibly replicating it </w:t>
      </w:r>
      <w:r w:rsidR="009B0795">
        <w:rPr>
          <w:rFonts w:ascii="Times New Roman" w:hAnsi="Times New Roman"/>
          <w:sz w:val="23"/>
          <w:szCs w:val="23"/>
        </w:rPr>
        <w:t>with other TFA professionals</w:t>
      </w:r>
      <w:r w:rsidR="00B460B5" w:rsidRPr="003C669C">
        <w:rPr>
          <w:rFonts w:ascii="Times New Roman" w:hAnsi="Times New Roman"/>
          <w:sz w:val="23"/>
          <w:szCs w:val="23"/>
        </w:rPr>
        <w:t>.</w:t>
      </w:r>
    </w:p>
    <w:p w14:paraId="2A26DAC7" w14:textId="5487FBD8" w:rsidR="004439BF" w:rsidRPr="003C669C" w:rsidRDefault="00A56EE1" w:rsidP="00723F72">
      <w:pPr>
        <w:numPr>
          <w:ilvl w:val="0"/>
          <w:numId w:val="6"/>
        </w:numPr>
        <w:ind w:left="1080" w:right="450" w:hanging="450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Developed</w:t>
      </w:r>
      <w:r w:rsidR="00B460B5" w:rsidRPr="003C669C">
        <w:rPr>
          <w:rFonts w:ascii="Times New Roman" w:hAnsi="Times New Roman"/>
          <w:sz w:val="23"/>
          <w:szCs w:val="23"/>
        </w:rPr>
        <w:t xml:space="preserve"> and maintain</w:t>
      </w:r>
      <w:r>
        <w:rPr>
          <w:rFonts w:ascii="Times New Roman" w:hAnsi="Times New Roman"/>
          <w:sz w:val="23"/>
          <w:szCs w:val="23"/>
        </w:rPr>
        <w:t>ed</w:t>
      </w:r>
      <w:r w:rsidR="00B460B5" w:rsidRPr="003C669C">
        <w:rPr>
          <w:rFonts w:ascii="Times New Roman" w:hAnsi="Times New Roman"/>
          <w:sz w:val="23"/>
          <w:szCs w:val="23"/>
        </w:rPr>
        <w:t xml:space="preserve"> a relationship with </w:t>
      </w:r>
      <w:r w:rsidR="004439BF" w:rsidRPr="003C669C">
        <w:rPr>
          <w:rFonts w:ascii="Times New Roman" w:hAnsi="Times New Roman"/>
          <w:sz w:val="23"/>
          <w:szCs w:val="23"/>
        </w:rPr>
        <w:t>Rockefeller University</w:t>
      </w:r>
      <w:r w:rsidR="00B460B5" w:rsidRPr="003C669C">
        <w:rPr>
          <w:rFonts w:ascii="Times New Roman" w:hAnsi="Times New Roman"/>
          <w:sz w:val="23"/>
          <w:szCs w:val="23"/>
        </w:rPr>
        <w:t>.  Consistently had doctors and doctoral candidates come in and speak with our children about the groundbreaking science they are conducting at Rockefeller University.</w:t>
      </w:r>
    </w:p>
    <w:p w14:paraId="2FA3DECF" w14:textId="107A536D" w:rsidR="004439BF" w:rsidRPr="003C669C" w:rsidRDefault="00B460B5" w:rsidP="00723F72">
      <w:pPr>
        <w:numPr>
          <w:ilvl w:val="0"/>
          <w:numId w:val="6"/>
        </w:numPr>
        <w:ind w:left="1080" w:right="450" w:hanging="450"/>
        <w:rPr>
          <w:rFonts w:ascii="Times New Roman" w:hAnsi="Times New Roman"/>
          <w:b/>
          <w:sz w:val="23"/>
          <w:szCs w:val="23"/>
        </w:rPr>
      </w:pPr>
      <w:r w:rsidRPr="003C669C">
        <w:rPr>
          <w:rFonts w:ascii="Times New Roman" w:hAnsi="Times New Roman"/>
          <w:sz w:val="23"/>
          <w:szCs w:val="23"/>
        </w:rPr>
        <w:t>Developed and implemented a plan to repl</w:t>
      </w:r>
      <w:r w:rsidR="00A56EE1">
        <w:rPr>
          <w:rFonts w:ascii="Times New Roman" w:hAnsi="Times New Roman"/>
          <w:sz w:val="23"/>
          <w:szCs w:val="23"/>
        </w:rPr>
        <w:t>ace SMART boards with Apple TVs for the projection and manipulation of multimedia in the classroom.</w:t>
      </w:r>
      <w:r w:rsidRPr="003C669C">
        <w:rPr>
          <w:rFonts w:ascii="Times New Roman" w:hAnsi="Times New Roman"/>
          <w:sz w:val="23"/>
          <w:szCs w:val="23"/>
        </w:rPr>
        <w:t xml:space="preserve">  The pr</w:t>
      </w:r>
      <w:r w:rsidR="00C812E0">
        <w:rPr>
          <w:rFonts w:ascii="Times New Roman" w:hAnsi="Times New Roman"/>
          <w:sz w:val="23"/>
          <w:szCs w:val="23"/>
        </w:rPr>
        <w:t>oject saved the district over $7</w:t>
      </w:r>
      <w:r w:rsidRPr="003C669C">
        <w:rPr>
          <w:rFonts w:ascii="Times New Roman" w:hAnsi="Times New Roman"/>
          <w:sz w:val="23"/>
          <w:szCs w:val="23"/>
        </w:rPr>
        <w:t xml:space="preserve">00,000 over a three year time period.  </w:t>
      </w:r>
    </w:p>
    <w:p w14:paraId="7E54C895" w14:textId="570B7E46" w:rsidR="004439BF" w:rsidRPr="003C669C" w:rsidRDefault="00DF5C63" w:rsidP="00723F72">
      <w:pPr>
        <w:numPr>
          <w:ilvl w:val="0"/>
          <w:numId w:val="6"/>
        </w:numPr>
        <w:ind w:left="1080" w:right="450" w:hanging="450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Conducted ongoing professional development with </w:t>
      </w:r>
      <w:proofErr w:type="gramStart"/>
      <w:r>
        <w:rPr>
          <w:rFonts w:ascii="Times New Roman" w:hAnsi="Times New Roman"/>
          <w:sz w:val="23"/>
          <w:szCs w:val="23"/>
        </w:rPr>
        <w:t>colleagues which help</w:t>
      </w:r>
      <w:r w:rsidR="00192DDD">
        <w:rPr>
          <w:rFonts w:ascii="Times New Roman" w:hAnsi="Times New Roman"/>
          <w:sz w:val="23"/>
          <w:szCs w:val="23"/>
        </w:rPr>
        <w:t>ed</w:t>
      </w:r>
      <w:proofErr w:type="gramEnd"/>
      <w:r>
        <w:rPr>
          <w:rFonts w:ascii="Times New Roman" w:hAnsi="Times New Roman"/>
          <w:sz w:val="23"/>
          <w:szCs w:val="23"/>
        </w:rPr>
        <w:t xml:space="preserve"> foster</w:t>
      </w:r>
      <w:r w:rsidR="00B460B5" w:rsidRPr="003C669C">
        <w:rPr>
          <w:rFonts w:ascii="Times New Roman" w:hAnsi="Times New Roman"/>
          <w:sz w:val="23"/>
          <w:szCs w:val="23"/>
        </w:rPr>
        <w:t xml:space="preserve"> a culture of success at </w:t>
      </w:r>
      <w:r>
        <w:rPr>
          <w:rFonts w:ascii="Times New Roman" w:hAnsi="Times New Roman"/>
          <w:sz w:val="23"/>
          <w:szCs w:val="23"/>
        </w:rPr>
        <w:t xml:space="preserve">all of </w:t>
      </w:r>
      <w:r w:rsidR="00B460B5" w:rsidRPr="003C669C">
        <w:rPr>
          <w:rFonts w:ascii="Times New Roman" w:hAnsi="Times New Roman"/>
          <w:sz w:val="23"/>
          <w:szCs w:val="23"/>
        </w:rPr>
        <w:t>our school</w:t>
      </w:r>
      <w:r>
        <w:rPr>
          <w:rFonts w:ascii="Times New Roman" w:hAnsi="Times New Roman"/>
          <w:sz w:val="23"/>
          <w:szCs w:val="23"/>
        </w:rPr>
        <w:t>’s</w:t>
      </w:r>
      <w:r w:rsidR="00B460B5" w:rsidRPr="003C669C">
        <w:rPr>
          <w:rFonts w:ascii="Times New Roman" w:hAnsi="Times New Roman"/>
          <w:sz w:val="23"/>
          <w:szCs w:val="23"/>
        </w:rPr>
        <w:t xml:space="preserve"> sit</w:t>
      </w:r>
      <w:r w:rsidR="00A56EE1">
        <w:rPr>
          <w:rFonts w:ascii="Times New Roman" w:hAnsi="Times New Roman"/>
          <w:sz w:val="23"/>
          <w:szCs w:val="23"/>
        </w:rPr>
        <w:t>e</w:t>
      </w:r>
      <w:r>
        <w:rPr>
          <w:rFonts w:ascii="Times New Roman" w:hAnsi="Times New Roman"/>
          <w:sz w:val="23"/>
          <w:szCs w:val="23"/>
        </w:rPr>
        <w:t>s</w:t>
      </w:r>
      <w:r w:rsidR="00A56EE1">
        <w:rPr>
          <w:rFonts w:ascii="Times New Roman" w:hAnsi="Times New Roman"/>
          <w:sz w:val="23"/>
          <w:szCs w:val="23"/>
        </w:rPr>
        <w:t xml:space="preserve">. We implemented programs </w:t>
      </w:r>
      <w:proofErr w:type="gramStart"/>
      <w:r w:rsidR="00A56EE1">
        <w:rPr>
          <w:rFonts w:ascii="Times New Roman" w:hAnsi="Times New Roman"/>
          <w:sz w:val="23"/>
          <w:szCs w:val="23"/>
        </w:rPr>
        <w:t>like</w:t>
      </w:r>
      <w:r w:rsidR="0042236D">
        <w:rPr>
          <w:rFonts w:ascii="Times New Roman" w:hAnsi="Times New Roman"/>
          <w:sz w:val="23"/>
          <w:szCs w:val="23"/>
        </w:rPr>
        <w:t>,</w:t>
      </w:r>
      <w:proofErr w:type="gramEnd"/>
      <w:r w:rsidR="00B460B5" w:rsidRPr="003C669C">
        <w:rPr>
          <w:rFonts w:ascii="Times New Roman" w:hAnsi="Times New Roman"/>
          <w:sz w:val="23"/>
          <w:szCs w:val="23"/>
        </w:rPr>
        <w:t xml:space="preserve"> Student of the Week, Road to Success, as well as mastery based awards linked to </w:t>
      </w:r>
      <w:r>
        <w:rPr>
          <w:rFonts w:ascii="Times New Roman" w:hAnsi="Times New Roman"/>
          <w:sz w:val="23"/>
          <w:szCs w:val="23"/>
        </w:rPr>
        <w:t>the blended learning initiative</w:t>
      </w:r>
      <w:r w:rsidR="00B460B5" w:rsidRPr="003C669C">
        <w:rPr>
          <w:rFonts w:ascii="Times New Roman" w:hAnsi="Times New Roman"/>
          <w:sz w:val="23"/>
          <w:szCs w:val="23"/>
        </w:rPr>
        <w:t>.</w:t>
      </w:r>
    </w:p>
    <w:p w14:paraId="2E8620C4" w14:textId="43D59347" w:rsidR="00F44232" w:rsidRPr="003C669C" w:rsidRDefault="003C4B40" w:rsidP="00723F72">
      <w:pPr>
        <w:numPr>
          <w:ilvl w:val="0"/>
          <w:numId w:val="6"/>
        </w:numPr>
        <w:ind w:left="1080" w:right="450" w:hanging="450"/>
        <w:rPr>
          <w:rFonts w:ascii="Times New Roman" w:hAnsi="Times New Roman"/>
          <w:b/>
          <w:sz w:val="23"/>
          <w:szCs w:val="23"/>
        </w:rPr>
      </w:pPr>
      <w:r w:rsidRPr="003C669C">
        <w:rPr>
          <w:rFonts w:ascii="Times New Roman" w:hAnsi="Times New Roman"/>
          <w:sz w:val="23"/>
          <w:szCs w:val="23"/>
        </w:rPr>
        <w:t xml:space="preserve">Developed </w:t>
      </w:r>
      <w:r w:rsidR="00192DDD">
        <w:rPr>
          <w:rFonts w:ascii="Times New Roman" w:hAnsi="Times New Roman"/>
          <w:sz w:val="23"/>
          <w:szCs w:val="23"/>
        </w:rPr>
        <w:t xml:space="preserve">a </w:t>
      </w:r>
      <w:r w:rsidRPr="003C669C">
        <w:rPr>
          <w:rFonts w:ascii="Times New Roman" w:hAnsi="Times New Roman"/>
          <w:sz w:val="23"/>
          <w:szCs w:val="23"/>
        </w:rPr>
        <w:t>future technology plan</w:t>
      </w:r>
      <w:r w:rsidR="00B460B5" w:rsidRPr="003C669C">
        <w:rPr>
          <w:rFonts w:ascii="Times New Roman" w:hAnsi="Times New Roman"/>
          <w:sz w:val="23"/>
          <w:szCs w:val="23"/>
        </w:rPr>
        <w:t xml:space="preserve"> that will </w:t>
      </w:r>
      <w:r w:rsidR="00DF5C63">
        <w:rPr>
          <w:rFonts w:ascii="Times New Roman" w:hAnsi="Times New Roman"/>
          <w:sz w:val="23"/>
          <w:szCs w:val="23"/>
        </w:rPr>
        <w:t xml:space="preserve">allow our schools to continue growing into a twenty-first century school. </w:t>
      </w:r>
      <w:r w:rsidR="00B460B5" w:rsidRPr="003C669C">
        <w:rPr>
          <w:rFonts w:ascii="Times New Roman" w:hAnsi="Times New Roman"/>
          <w:sz w:val="23"/>
          <w:szCs w:val="23"/>
        </w:rPr>
        <w:t xml:space="preserve"> This plan will allow teachers to teach our transient population through individualized, self-paced learning.  The plan included not only the teaching plan</w:t>
      </w:r>
      <w:r w:rsidR="00A56EE1">
        <w:rPr>
          <w:rFonts w:ascii="Times New Roman" w:hAnsi="Times New Roman"/>
          <w:sz w:val="23"/>
          <w:szCs w:val="23"/>
        </w:rPr>
        <w:t>,</w:t>
      </w:r>
      <w:r w:rsidR="00B460B5" w:rsidRPr="003C669C">
        <w:rPr>
          <w:rFonts w:ascii="Times New Roman" w:hAnsi="Times New Roman"/>
          <w:sz w:val="23"/>
          <w:szCs w:val="23"/>
        </w:rPr>
        <w:t xml:space="preserve"> but also the </w:t>
      </w:r>
      <w:r w:rsidR="00674038">
        <w:rPr>
          <w:rFonts w:ascii="Times New Roman" w:hAnsi="Times New Roman"/>
          <w:sz w:val="23"/>
          <w:szCs w:val="23"/>
        </w:rPr>
        <w:t xml:space="preserve">curriculum, and </w:t>
      </w:r>
      <w:r w:rsidR="00B460B5" w:rsidRPr="003C669C">
        <w:rPr>
          <w:rFonts w:ascii="Times New Roman" w:hAnsi="Times New Roman"/>
          <w:sz w:val="23"/>
          <w:szCs w:val="23"/>
        </w:rPr>
        <w:t xml:space="preserve">hardware infrastructure needed to support </w:t>
      </w:r>
      <w:r w:rsidR="00F44232" w:rsidRPr="003C669C">
        <w:rPr>
          <w:rFonts w:ascii="Times New Roman" w:hAnsi="Times New Roman"/>
          <w:sz w:val="23"/>
          <w:szCs w:val="23"/>
        </w:rPr>
        <w:t>such an endeavor</w:t>
      </w:r>
      <w:r w:rsidR="00DF5C63">
        <w:rPr>
          <w:rFonts w:ascii="Times New Roman" w:hAnsi="Times New Roman"/>
          <w:sz w:val="23"/>
          <w:szCs w:val="23"/>
        </w:rPr>
        <w:t xml:space="preserve"> for years to come</w:t>
      </w:r>
      <w:r w:rsidR="00F44232" w:rsidRPr="003C669C">
        <w:rPr>
          <w:rFonts w:ascii="Times New Roman" w:hAnsi="Times New Roman"/>
          <w:sz w:val="23"/>
          <w:szCs w:val="23"/>
        </w:rPr>
        <w:t>.</w:t>
      </w:r>
    </w:p>
    <w:p w14:paraId="418AADBB" w14:textId="77777777" w:rsidR="00723F72" w:rsidRPr="001F1271" w:rsidRDefault="00723F72" w:rsidP="00723F72">
      <w:pPr>
        <w:spacing w:line="216" w:lineRule="auto"/>
        <w:ind w:right="450"/>
        <w:rPr>
          <w:rFonts w:ascii="Times New Roman" w:hAnsi="Times New Roman"/>
          <w:b/>
          <w:sz w:val="24"/>
        </w:rPr>
      </w:pPr>
    </w:p>
    <w:p w14:paraId="38FA84D9" w14:textId="5BE3BEBE" w:rsidR="001629F6" w:rsidRPr="001F1271" w:rsidRDefault="001629F6" w:rsidP="001F1271">
      <w:pPr>
        <w:spacing w:line="216" w:lineRule="auto"/>
        <w:ind w:right="450"/>
        <w:rPr>
          <w:rFonts w:ascii="Times New Roman" w:hAnsi="Times New Roman"/>
          <w:b/>
          <w:sz w:val="24"/>
        </w:rPr>
      </w:pPr>
      <w:proofErr w:type="gramStart"/>
      <w:r w:rsidRPr="001F1271">
        <w:rPr>
          <w:rFonts w:ascii="Times New Roman" w:hAnsi="Times New Roman"/>
          <w:b/>
          <w:sz w:val="24"/>
        </w:rPr>
        <w:t>2008-</w:t>
      </w:r>
      <w:r w:rsidR="00444905" w:rsidRPr="001F1271">
        <w:rPr>
          <w:rFonts w:ascii="Times New Roman" w:hAnsi="Times New Roman"/>
          <w:b/>
          <w:sz w:val="24"/>
        </w:rPr>
        <w:t>2011</w:t>
      </w:r>
      <w:r w:rsidR="00723F72">
        <w:rPr>
          <w:rFonts w:ascii="Times New Roman" w:hAnsi="Times New Roman"/>
          <w:b/>
          <w:sz w:val="24"/>
        </w:rPr>
        <w:tab/>
      </w:r>
      <w:r w:rsidRPr="001F1271">
        <w:rPr>
          <w:rFonts w:ascii="Times New Roman" w:hAnsi="Times New Roman"/>
          <w:b/>
          <w:sz w:val="24"/>
        </w:rPr>
        <w:t>7</w:t>
      </w:r>
      <w:r w:rsidRPr="001F1271">
        <w:rPr>
          <w:rFonts w:ascii="Times New Roman" w:hAnsi="Times New Roman"/>
          <w:b/>
          <w:sz w:val="24"/>
          <w:vertAlign w:val="superscript"/>
        </w:rPr>
        <w:t>th</w:t>
      </w:r>
      <w:proofErr w:type="gramEnd"/>
      <w:r w:rsidRPr="001F1271">
        <w:rPr>
          <w:rFonts w:ascii="Times New Roman" w:hAnsi="Times New Roman"/>
          <w:b/>
          <w:sz w:val="24"/>
        </w:rPr>
        <w:t xml:space="preserve"> &amp; 8</w:t>
      </w:r>
      <w:r w:rsidRPr="001F1271">
        <w:rPr>
          <w:rFonts w:ascii="Times New Roman" w:hAnsi="Times New Roman"/>
          <w:b/>
          <w:sz w:val="24"/>
          <w:vertAlign w:val="superscript"/>
        </w:rPr>
        <w:t>th</w:t>
      </w:r>
      <w:r w:rsidRPr="001F1271">
        <w:rPr>
          <w:rFonts w:ascii="Times New Roman" w:hAnsi="Times New Roman"/>
          <w:b/>
          <w:sz w:val="24"/>
        </w:rPr>
        <w:t xml:space="preserve"> Grade Math Teacher – Davenp</w:t>
      </w:r>
      <w:r w:rsidR="00021BE5">
        <w:rPr>
          <w:rFonts w:ascii="Times New Roman" w:hAnsi="Times New Roman"/>
          <w:b/>
          <w:sz w:val="24"/>
        </w:rPr>
        <w:t>ort, NY (Granted Tenure</w:t>
      </w:r>
      <w:r w:rsidRPr="001F1271">
        <w:rPr>
          <w:rFonts w:ascii="Times New Roman" w:hAnsi="Times New Roman"/>
          <w:b/>
          <w:sz w:val="24"/>
        </w:rPr>
        <w:t>)</w:t>
      </w:r>
    </w:p>
    <w:p w14:paraId="7DC748C7" w14:textId="0AA70138" w:rsidR="001629F6" w:rsidRPr="003C669C" w:rsidRDefault="001629F6" w:rsidP="00723F72">
      <w:pPr>
        <w:pStyle w:val="ListParagraph"/>
        <w:numPr>
          <w:ilvl w:val="0"/>
          <w:numId w:val="4"/>
        </w:numPr>
        <w:tabs>
          <w:tab w:val="clear" w:pos="360"/>
          <w:tab w:val="num" w:pos="1080"/>
        </w:tabs>
        <w:ind w:left="1080" w:right="450" w:hanging="450"/>
        <w:rPr>
          <w:rFonts w:ascii="Times New Roman" w:hAnsi="Times New Roman"/>
          <w:sz w:val="23"/>
          <w:szCs w:val="23"/>
        </w:rPr>
      </w:pPr>
      <w:r w:rsidRPr="003C669C">
        <w:rPr>
          <w:rFonts w:ascii="Times New Roman" w:hAnsi="Times New Roman"/>
          <w:sz w:val="23"/>
          <w:szCs w:val="23"/>
        </w:rPr>
        <w:t xml:space="preserve">Developed an educational plan to implement mobile education devices, Motorola </w:t>
      </w:r>
      <w:proofErr w:type="spellStart"/>
      <w:r w:rsidRPr="003C669C">
        <w:rPr>
          <w:rFonts w:ascii="Times New Roman" w:hAnsi="Times New Roman"/>
          <w:sz w:val="23"/>
          <w:szCs w:val="23"/>
        </w:rPr>
        <w:t>Xooms</w:t>
      </w:r>
      <w:proofErr w:type="spellEnd"/>
      <w:r w:rsidRPr="003C669C">
        <w:rPr>
          <w:rFonts w:ascii="Times New Roman" w:hAnsi="Times New Roman"/>
          <w:sz w:val="23"/>
          <w:szCs w:val="23"/>
        </w:rPr>
        <w:t xml:space="preserve">, into the everyday classroom environment.  Each student received </w:t>
      </w:r>
      <w:r w:rsidR="00E1670C" w:rsidRPr="003C669C">
        <w:rPr>
          <w:rFonts w:ascii="Times New Roman" w:hAnsi="Times New Roman"/>
          <w:sz w:val="23"/>
          <w:szCs w:val="23"/>
        </w:rPr>
        <w:t>a table</w:t>
      </w:r>
      <w:r w:rsidR="0042236D">
        <w:rPr>
          <w:rFonts w:ascii="Times New Roman" w:hAnsi="Times New Roman"/>
          <w:sz w:val="23"/>
          <w:szCs w:val="23"/>
        </w:rPr>
        <w:t>t</w:t>
      </w:r>
      <w:r w:rsidR="00E1670C" w:rsidRPr="003C669C">
        <w:rPr>
          <w:rFonts w:ascii="Times New Roman" w:hAnsi="Times New Roman"/>
          <w:sz w:val="23"/>
          <w:szCs w:val="23"/>
        </w:rPr>
        <w:t xml:space="preserve"> </w:t>
      </w:r>
      <w:r w:rsidRPr="003C669C">
        <w:rPr>
          <w:rFonts w:ascii="Times New Roman" w:hAnsi="Times New Roman"/>
          <w:sz w:val="23"/>
          <w:szCs w:val="23"/>
        </w:rPr>
        <w:t xml:space="preserve">for the school </w:t>
      </w:r>
      <w:r w:rsidR="00E1670C" w:rsidRPr="003C669C">
        <w:rPr>
          <w:rFonts w:ascii="Times New Roman" w:hAnsi="Times New Roman"/>
          <w:sz w:val="23"/>
          <w:szCs w:val="23"/>
        </w:rPr>
        <w:t>year, which</w:t>
      </w:r>
      <w:r w:rsidRPr="003C669C">
        <w:rPr>
          <w:rFonts w:ascii="Times New Roman" w:hAnsi="Times New Roman"/>
          <w:sz w:val="23"/>
          <w:szCs w:val="23"/>
        </w:rPr>
        <w:t xml:space="preserve"> was utilized as a textbooks, word processor, communication device, </w:t>
      </w:r>
      <w:r w:rsidR="00674038" w:rsidRPr="003C669C">
        <w:rPr>
          <w:rFonts w:ascii="Times New Roman" w:hAnsi="Times New Roman"/>
          <w:sz w:val="23"/>
          <w:szCs w:val="23"/>
        </w:rPr>
        <w:t>Internet</w:t>
      </w:r>
      <w:r w:rsidRPr="003C669C">
        <w:rPr>
          <w:rFonts w:ascii="Times New Roman" w:hAnsi="Times New Roman"/>
          <w:sz w:val="23"/>
          <w:szCs w:val="23"/>
        </w:rPr>
        <w:t xml:space="preserve"> access point, and place to receive and submit digital assignments.</w:t>
      </w:r>
    </w:p>
    <w:p w14:paraId="613FF33A" w14:textId="7C24E20F" w:rsidR="001629F6" w:rsidRPr="003C669C" w:rsidRDefault="001629F6" w:rsidP="00723F72">
      <w:pPr>
        <w:pStyle w:val="ListParagraph"/>
        <w:numPr>
          <w:ilvl w:val="0"/>
          <w:numId w:val="4"/>
        </w:numPr>
        <w:tabs>
          <w:tab w:val="clear" w:pos="360"/>
          <w:tab w:val="num" w:pos="1080"/>
        </w:tabs>
        <w:ind w:left="1080" w:right="450" w:hanging="450"/>
        <w:rPr>
          <w:rFonts w:ascii="Times New Roman" w:hAnsi="Times New Roman"/>
          <w:sz w:val="23"/>
          <w:szCs w:val="23"/>
        </w:rPr>
      </w:pPr>
      <w:r w:rsidRPr="003C669C">
        <w:rPr>
          <w:rFonts w:ascii="Times New Roman" w:hAnsi="Times New Roman"/>
          <w:sz w:val="23"/>
          <w:szCs w:val="23"/>
        </w:rPr>
        <w:t xml:space="preserve">Developed method of paperless communication and filing for the </w:t>
      </w:r>
      <w:r w:rsidR="00DF5C63">
        <w:rPr>
          <w:rFonts w:ascii="Times New Roman" w:hAnsi="Times New Roman"/>
          <w:sz w:val="23"/>
          <w:szCs w:val="23"/>
        </w:rPr>
        <w:t xml:space="preserve">Committee on Special </w:t>
      </w:r>
      <w:r w:rsidR="00674038">
        <w:rPr>
          <w:rFonts w:ascii="Times New Roman" w:hAnsi="Times New Roman"/>
          <w:sz w:val="23"/>
          <w:szCs w:val="23"/>
        </w:rPr>
        <w:t>Education</w:t>
      </w:r>
    </w:p>
    <w:p w14:paraId="6AA3C87B" w14:textId="7EBE8102" w:rsidR="00F44232" w:rsidRPr="003C669C" w:rsidRDefault="001629F6" w:rsidP="00723F72">
      <w:pPr>
        <w:pStyle w:val="ListParagraph"/>
        <w:numPr>
          <w:ilvl w:val="0"/>
          <w:numId w:val="4"/>
        </w:numPr>
        <w:tabs>
          <w:tab w:val="clear" w:pos="360"/>
          <w:tab w:val="num" w:pos="1080"/>
        </w:tabs>
        <w:ind w:left="1080" w:right="450" w:hanging="450"/>
        <w:rPr>
          <w:rFonts w:ascii="Times New Roman" w:hAnsi="Times New Roman"/>
          <w:sz w:val="23"/>
          <w:szCs w:val="23"/>
        </w:rPr>
      </w:pPr>
      <w:r w:rsidRPr="003C669C">
        <w:rPr>
          <w:rFonts w:ascii="Times New Roman" w:hAnsi="Times New Roman"/>
          <w:sz w:val="23"/>
          <w:szCs w:val="23"/>
        </w:rPr>
        <w:t>Developed software to streamline the observation of educational staff by administrators.</w:t>
      </w:r>
    </w:p>
    <w:p w14:paraId="0037B3AF" w14:textId="77777777" w:rsidR="00723F72" w:rsidRPr="001F1271" w:rsidRDefault="00723F72" w:rsidP="00723F72">
      <w:pPr>
        <w:pStyle w:val="ListParagraph"/>
        <w:spacing w:line="216" w:lineRule="auto"/>
        <w:ind w:right="450"/>
        <w:rPr>
          <w:rFonts w:ascii="Times New Roman" w:hAnsi="Times New Roman"/>
          <w:sz w:val="24"/>
          <w:szCs w:val="24"/>
        </w:rPr>
      </w:pPr>
    </w:p>
    <w:p w14:paraId="04189DF1" w14:textId="05DB8EAA" w:rsidR="001629F6" w:rsidRPr="001F1271" w:rsidRDefault="001629F6" w:rsidP="001F1271">
      <w:pPr>
        <w:spacing w:line="216" w:lineRule="auto"/>
        <w:ind w:right="450"/>
        <w:rPr>
          <w:rFonts w:ascii="Times New Roman" w:hAnsi="Times New Roman"/>
          <w:b/>
          <w:sz w:val="24"/>
        </w:rPr>
      </w:pPr>
      <w:proofErr w:type="gramStart"/>
      <w:r w:rsidRPr="001F1271">
        <w:rPr>
          <w:rFonts w:ascii="Times New Roman" w:hAnsi="Times New Roman"/>
          <w:b/>
          <w:sz w:val="24"/>
        </w:rPr>
        <w:t>2007-2</w:t>
      </w:r>
      <w:r w:rsidR="001F1271">
        <w:rPr>
          <w:rFonts w:ascii="Times New Roman" w:hAnsi="Times New Roman"/>
          <w:b/>
          <w:sz w:val="24"/>
        </w:rPr>
        <w:t>008</w:t>
      </w:r>
      <w:r w:rsidR="001F1271">
        <w:rPr>
          <w:rFonts w:ascii="Times New Roman" w:hAnsi="Times New Roman"/>
          <w:b/>
          <w:sz w:val="24"/>
        </w:rPr>
        <w:tab/>
      </w:r>
      <w:r w:rsidRPr="001F1271">
        <w:rPr>
          <w:rFonts w:ascii="Times New Roman" w:hAnsi="Times New Roman"/>
          <w:b/>
          <w:sz w:val="24"/>
        </w:rPr>
        <w:t>7</w:t>
      </w:r>
      <w:r w:rsidRPr="001F1271">
        <w:rPr>
          <w:rFonts w:ascii="Times New Roman" w:hAnsi="Times New Roman"/>
          <w:b/>
          <w:sz w:val="24"/>
          <w:vertAlign w:val="superscript"/>
        </w:rPr>
        <w:t>th</w:t>
      </w:r>
      <w:proofErr w:type="gramEnd"/>
      <w:r w:rsidRPr="001F1271">
        <w:rPr>
          <w:rFonts w:ascii="Times New Roman" w:hAnsi="Times New Roman"/>
          <w:b/>
          <w:sz w:val="24"/>
        </w:rPr>
        <w:t xml:space="preserve"> &amp; 8</w:t>
      </w:r>
      <w:r w:rsidRPr="001F1271">
        <w:rPr>
          <w:rFonts w:ascii="Times New Roman" w:hAnsi="Times New Roman"/>
          <w:b/>
          <w:sz w:val="24"/>
          <w:vertAlign w:val="superscript"/>
        </w:rPr>
        <w:t>th</w:t>
      </w:r>
      <w:r w:rsidRPr="001F1271">
        <w:rPr>
          <w:rFonts w:ascii="Times New Roman" w:hAnsi="Times New Roman"/>
          <w:b/>
          <w:sz w:val="24"/>
        </w:rPr>
        <w:t xml:space="preserve"> Grade Special Education and AIS Math Teacher – Monticello, NY</w:t>
      </w:r>
    </w:p>
    <w:p w14:paraId="3F6FC858" w14:textId="77777777" w:rsidR="001629F6" w:rsidRPr="003C669C" w:rsidRDefault="001629F6" w:rsidP="00723F72">
      <w:pPr>
        <w:pStyle w:val="ListParagraph"/>
        <w:numPr>
          <w:ilvl w:val="0"/>
          <w:numId w:val="2"/>
        </w:numPr>
        <w:tabs>
          <w:tab w:val="clear" w:pos="360"/>
          <w:tab w:val="num" w:pos="1080"/>
        </w:tabs>
        <w:ind w:left="1080" w:right="450" w:hanging="450"/>
        <w:rPr>
          <w:rFonts w:ascii="Times New Roman" w:hAnsi="Times New Roman"/>
          <w:sz w:val="23"/>
          <w:szCs w:val="23"/>
        </w:rPr>
      </w:pPr>
      <w:r w:rsidRPr="003C669C">
        <w:rPr>
          <w:rFonts w:ascii="Times New Roman" w:hAnsi="Times New Roman"/>
          <w:sz w:val="23"/>
          <w:szCs w:val="23"/>
        </w:rPr>
        <w:t>Developed and taught NYS curriculum for two special education and six AIS classes.</w:t>
      </w:r>
    </w:p>
    <w:p w14:paraId="3E65AEBC" w14:textId="146346D2" w:rsidR="001629F6" w:rsidRPr="003C669C" w:rsidRDefault="001629F6" w:rsidP="00723F72">
      <w:pPr>
        <w:pStyle w:val="ListParagraph"/>
        <w:numPr>
          <w:ilvl w:val="0"/>
          <w:numId w:val="2"/>
        </w:numPr>
        <w:tabs>
          <w:tab w:val="clear" w:pos="360"/>
          <w:tab w:val="num" w:pos="1080"/>
        </w:tabs>
        <w:ind w:left="1080" w:right="450" w:hanging="450"/>
        <w:rPr>
          <w:rFonts w:ascii="Lucida Grande" w:hAnsi="Symbol" w:hint="eastAsia"/>
          <w:sz w:val="23"/>
          <w:szCs w:val="23"/>
        </w:rPr>
      </w:pPr>
      <w:r w:rsidRPr="003C669C">
        <w:rPr>
          <w:rFonts w:ascii="Times New Roman" w:hAnsi="Times New Roman"/>
          <w:sz w:val="23"/>
          <w:szCs w:val="23"/>
        </w:rPr>
        <w:t xml:space="preserve">Developed ways to motivate and guide children who come from </w:t>
      </w:r>
      <w:r w:rsidR="0042236D">
        <w:rPr>
          <w:rFonts w:ascii="Times New Roman" w:hAnsi="Times New Roman"/>
          <w:sz w:val="23"/>
          <w:szCs w:val="23"/>
        </w:rPr>
        <w:t>disadvantaged</w:t>
      </w:r>
      <w:r w:rsidRPr="003C669C">
        <w:rPr>
          <w:rFonts w:ascii="Times New Roman" w:hAnsi="Times New Roman"/>
          <w:sz w:val="23"/>
          <w:szCs w:val="23"/>
        </w:rPr>
        <w:t xml:space="preserve"> economic backgrounds, and who get little motivation at home.</w:t>
      </w:r>
    </w:p>
    <w:sectPr w:rsidR="001629F6" w:rsidRPr="003C669C" w:rsidSect="00F47433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432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69BE5A" w14:textId="77777777" w:rsidR="00192DDD" w:rsidRDefault="00192DDD">
      <w:pPr>
        <w:spacing w:after="0" w:line="240" w:lineRule="auto"/>
      </w:pPr>
      <w:r>
        <w:separator/>
      </w:r>
    </w:p>
  </w:endnote>
  <w:endnote w:type="continuationSeparator" w:id="0">
    <w:p w14:paraId="6676027B" w14:textId="77777777" w:rsidR="00192DDD" w:rsidRDefault="00192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03BDC0" w14:textId="77777777" w:rsidR="00192DDD" w:rsidRDefault="00192DDD">
    <w:pPr>
      <w:pStyle w:val="FreeForm"/>
      <w:rPr>
        <w:rFonts w:ascii="Times New Roman" w:eastAsia="Times New Roman" w:hAnsi="Times New Roman"/>
        <w:color w:val="auto"/>
        <w:sz w:val="20"/>
        <w:lang w:bidi="x-none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63507" w14:textId="77777777" w:rsidR="00192DDD" w:rsidRDefault="00192DDD">
    <w:pPr>
      <w:pStyle w:val="FreeForm"/>
      <w:rPr>
        <w:rFonts w:ascii="Times New Roman" w:eastAsia="Times New Roman" w:hAnsi="Times New Roman"/>
        <w:color w:val="auto"/>
        <w:sz w:val="20"/>
        <w:lang w:bidi="x-none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ED492C" w14:textId="77777777" w:rsidR="00192DDD" w:rsidRDefault="00192DDD">
      <w:pPr>
        <w:spacing w:after="0" w:line="240" w:lineRule="auto"/>
      </w:pPr>
      <w:r>
        <w:separator/>
      </w:r>
    </w:p>
  </w:footnote>
  <w:footnote w:type="continuationSeparator" w:id="0">
    <w:p w14:paraId="3B779455" w14:textId="77777777" w:rsidR="00192DDD" w:rsidRDefault="00192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4EF250" w14:textId="77777777" w:rsidR="00192DDD" w:rsidRDefault="00192DDD">
    <w:pPr>
      <w:pStyle w:val="FreeForm"/>
      <w:rPr>
        <w:rFonts w:ascii="Times New Roman" w:eastAsia="Times New Roman" w:hAnsi="Times New Roman"/>
        <w:color w:val="auto"/>
        <w:sz w:val="20"/>
        <w:lang w:bidi="x-none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98067" w14:textId="77777777" w:rsidR="00192DDD" w:rsidRDefault="00192DDD">
    <w:pPr>
      <w:pStyle w:val="FreeForm"/>
      <w:rPr>
        <w:rFonts w:ascii="Times New Roman" w:eastAsia="Times New Roman" w:hAnsi="Times New Roman"/>
        <w:color w:val="auto"/>
        <w:sz w:val="20"/>
        <w:lang w:bidi="x-non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9982A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894EE873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80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252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324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96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468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540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612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684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756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2">
    <w:nsid w:val="00000002"/>
    <w:multiLevelType w:val="multilevel"/>
    <w:tmpl w:val="894EE874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80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252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324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96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468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540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612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684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756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3">
    <w:nsid w:val="00000003"/>
    <w:multiLevelType w:val="multilevel"/>
    <w:tmpl w:val="894EE875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80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252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324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96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468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540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612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684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756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4">
    <w:nsid w:val="00000004"/>
    <w:multiLevelType w:val="multilevel"/>
    <w:tmpl w:val="894EE876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80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252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324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96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468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540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612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684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756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5">
    <w:nsid w:val="761B3C48"/>
    <w:multiLevelType w:val="hybridMultilevel"/>
    <w:tmpl w:val="AAC278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9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CA0"/>
    <w:rsid w:val="00021BE5"/>
    <w:rsid w:val="00142B53"/>
    <w:rsid w:val="001629F6"/>
    <w:rsid w:val="00192DDD"/>
    <w:rsid w:val="001A386E"/>
    <w:rsid w:val="001F1271"/>
    <w:rsid w:val="00242F18"/>
    <w:rsid w:val="0030728F"/>
    <w:rsid w:val="00311CEB"/>
    <w:rsid w:val="003A4031"/>
    <w:rsid w:val="003C4B40"/>
    <w:rsid w:val="003C669C"/>
    <w:rsid w:val="003E7CA0"/>
    <w:rsid w:val="0042236D"/>
    <w:rsid w:val="004439BF"/>
    <w:rsid w:val="00444905"/>
    <w:rsid w:val="00480EC7"/>
    <w:rsid w:val="004A088E"/>
    <w:rsid w:val="00674038"/>
    <w:rsid w:val="006F533D"/>
    <w:rsid w:val="006F747F"/>
    <w:rsid w:val="00723F72"/>
    <w:rsid w:val="00777822"/>
    <w:rsid w:val="007D2644"/>
    <w:rsid w:val="00831797"/>
    <w:rsid w:val="008E4291"/>
    <w:rsid w:val="009B0795"/>
    <w:rsid w:val="009C52C0"/>
    <w:rsid w:val="00A032B5"/>
    <w:rsid w:val="00A56EE1"/>
    <w:rsid w:val="00A64385"/>
    <w:rsid w:val="00B460B5"/>
    <w:rsid w:val="00C31ABB"/>
    <w:rsid w:val="00C812E0"/>
    <w:rsid w:val="00DF5C63"/>
    <w:rsid w:val="00E1670C"/>
    <w:rsid w:val="00F221AE"/>
    <w:rsid w:val="00F44232"/>
    <w:rsid w:val="00F47433"/>
    <w:rsid w:val="00F6449B"/>
    <w:rsid w:val="00FE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05B4B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locked="0" w:semiHidden="1" w:uiPriority="99"/>
    <w:lsdException w:name="Note Level 2" w:locked="0" w:uiPriority="1" w:qFormat="1"/>
    <w:lsdException w:name="Note Level 3" w:locked="0" w:uiPriority="60"/>
    <w:lsdException w:name="Note Level 4" w:locked="0" w:uiPriority="61"/>
    <w:lsdException w:name="Note Level 5" w:locked="0" w:uiPriority="62"/>
    <w:lsdException w:name="Note Level 6" w:locked="0" w:uiPriority="63"/>
    <w:lsdException w:name="Note Level 7" w:locked="0" w:uiPriority="64"/>
    <w:lsdException w:name="Note Level 8" w:locked="0" w:uiPriority="65"/>
    <w:lsdException w:name="Note Level 9" w:locked="0" w:uiPriority="66"/>
    <w:lsdException w:name="Placeholder Text" w:locked="0" w:uiPriority="67"/>
    <w:lsdException w:name="No Spacing" w:locked="0" w:uiPriority="68"/>
    <w:lsdException w:name="Light Shading" w:locked="0" w:uiPriority="69"/>
    <w:lsdException w:name="Light List" w:locked="0" w:uiPriority="70"/>
    <w:lsdException w:name="Light Grid" w:locked="0" w:uiPriority="71"/>
    <w:lsdException w:name="Medium Shading 1" w:locked="0" w:uiPriority="72"/>
    <w:lsdException w:name="Medium Shading 2" w:locked="0" w:uiPriority="73"/>
    <w:lsdException w:name="Medium List 1" w:locked="0" w:uiPriority="60"/>
    <w:lsdException w:name="Medium List 2" w:locked="0" w:uiPriority="61"/>
    <w:lsdException w:name="Medium Grid 1" w:locked="0" w:uiPriority="62"/>
    <w:lsdException w:name="Medium Grid 2" w:locked="0" w:uiPriority="63"/>
    <w:lsdException w:name="Medium Grid 3" w:locked="0" w:uiPriority="64"/>
    <w:lsdException w:name="Dark List" w:locked="0" w:uiPriority="65"/>
    <w:lsdException w:name="Colorful Shading" w:locked="0" w:semiHidden="1" w:uiPriority="99"/>
    <w:lsdException w:name="Colorful List" w:locked="0" w:uiPriority="34" w:qFormat="1"/>
    <w:lsdException w:name="Colorful Grid" w:locked="0" w:uiPriority="29" w:qFormat="1"/>
    <w:lsdException w:name="Light Shading Accent 1" w:locked="0" w:uiPriority="30" w:qFormat="1"/>
    <w:lsdException w:name="Light List Accent 1" w:locked="0" w:uiPriority="66"/>
    <w:lsdException w:name="Light Grid Accent 1" w:locked="0" w:uiPriority="67"/>
    <w:lsdException w:name="Medium Shading 1 Accent 1" w:locked="0" w:uiPriority="68"/>
    <w:lsdException w:name="Medium Shading 2 Accent 1" w:locked="0" w:uiPriority="69"/>
    <w:lsdException w:name="Medium List 1 Accent 1" w:locked="0" w:uiPriority="70"/>
    <w:lsdException w:name="Revision" w:locked="0" w:uiPriority="71"/>
    <w:lsdException w:name="List Paragraph" w:locked="0" w:uiPriority="72"/>
    <w:lsdException w:name="Quote" w:locked="0" w:uiPriority="73"/>
    <w:lsdException w:name="Intense Quote" w:locked="0" w:uiPriority="60"/>
    <w:lsdException w:name="Medium List 2 Accent 1" w:locked="0" w:uiPriority="61"/>
    <w:lsdException w:name="Medium Grid 1 Accent 1" w:locked="0" w:uiPriority="62"/>
    <w:lsdException w:name="Medium Grid 2 Accent 1" w:locked="0" w:uiPriority="63"/>
    <w:lsdException w:name="Medium Grid 3 Accent 1" w:locked="0" w:uiPriority="64"/>
    <w:lsdException w:name="Dark List Accent 1" w:locked="0" w:uiPriority="65"/>
    <w:lsdException w:name="Colorful Shading Accent 1" w:locked="0" w:uiPriority="66"/>
    <w:lsdException w:name="Colorful List Accent 1" w:locked="0" w:uiPriority="67"/>
    <w:lsdException w:name="Colorful Grid Accent 1" w:locked="0" w:uiPriority="68"/>
    <w:lsdException w:name="Light Shading Accent 2" w:locked="0" w:uiPriority="69"/>
    <w:lsdException w:name="Light List Accent 2" w:locked="0" w:uiPriority="70"/>
    <w:lsdException w:name="Light Grid Accent 2" w:locked="0" w:uiPriority="71"/>
    <w:lsdException w:name="Medium Shading 1 Accent 2" w:locked="0" w:uiPriority="72"/>
    <w:lsdException w:name="Medium Shading 2 Accent 2" w:locked="0" w:uiPriority="73"/>
    <w:lsdException w:name="Medium List 1 Accent 2" w:locked="0" w:uiPriority="60"/>
    <w:lsdException w:name="Medium List 2 Accent 2" w:locked="0" w:uiPriority="61"/>
    <w:lsdException w:name="Medium Grid 1 Accent 2" w:locked="0" w:uiPriority="62"/>
    <w:lsdException w:name="Medium Grid 2 Accent 2" w:locked="0" w:uiPriority="63"/>
    <w:lsdException w:name="Medium Grid 3 Accent 2" w:locked="0" w:uiPriority="64"/>
    <w:lsdException w:name="Dark List Accent 2" w:locked="0" w:uiPriority="65"/>
    <w:lsdException w:name="Colorful Shading Accent 2" w:locked="0" w:uiPriority="66"/>
    <w:lsdException w:name="Colorful List Accent 2" w:locked="0" w:uiPriority="67"/>
    <w:lsdException w:name="Colorful Grid Accent 2" w:locked="0" w:uiPriority="68"/>
    <w:lsdException w:name="Light Shading Accent 3" w:locked="0" w:uiPriority="69"/>
    <w:lsdException w:name="Light List Accent 3" w:locked="0" w:uiPriority="70"/>
    <w:lsdException w:name="Light Grid Accent 3" w:locked="0" w:uiPriority="71"/>
    <w:lsdException w:name="Medium Shading 1 Accent 3" w:locked="0" w:uiPriority="72"/>
    <w:lsdException w:name="Medium Shading 2 Accent 3" w:locked="0" w:uiPriority="73"/>
    <w:lsdException w:name="Medium List 1 Accent 3" w:locked="0" w:uiPriority="60"/>
    <w:lsdException w:name="Medium List 2 Accent 3" w:locked="0" w:uiPriority="61"/>
    <w:lsdException w:name="Medium Grid 1 Accent 3" w:locked="0" w:uiPriority="62"/>
    <w:lsdException w:name="Medium Grid 2 Accent 3" w:locked="0" w:uiPriority="63"/>
    <w:lsdException w:name="Medium Grid 3 Accent 3" w:locked="0" w:uiPriority="64"/>
    <w:lsdException w:name="Dark List Accent 3" w:locked="0" w:uiPriority="65"/>
    <w:lsdException w:name="Colorful Shading Accent 3" w:locked="0" w:uiPriority="66"/>
    <w:lsdException w:name="Colorful List Accent 3" w:locked="0" w:uiPriority="67"/>
    <w:lsdException w:name="Colorful Grid Accent 3" w:locked="0" w:uiPriority="68"/>
    <w:lsdException w:name="Light Shading Accent 4" w:locked="0" w:uiPriority="69"/>
    <w:lsdException w:name="Light List Accent 4" w:locked="0" w:uiPriority="70"/>
    <w:lsdException w:name="Light Grid Accent 4" w:locked="0" w:uiPriority="71"/>
    <w:lsdException w:name="Medium Shading 1 Accent 4" w:locked="0" w:uiPriority="72"/>
    <w:lsdException w:name="Medium Shading 2 Accent 4" w:locked="0" w:uiPriority="73"/>
    <w:lsdException w:name="Medium List 1 Accent 4" w:locked="0" w:uiPriority="60"/>
    <w:lsdException w:name="Medium List 2 Accent 4" w:locked="0" w:uiPriority="61"/>
    <w:lsdException w:name="Medium Grid 1 Accent 4" w:locked="0" w:uiPriority="62"/>
    <w:lsdException w:name="Medium Grid 2 Accent 4" w:locked="0" w:uiPriority="63"/>
    <w:lsdException w:name="Medium Grid 3 Accent 4" w:locked="0" w:uiPriority="64"/>
    <w:lsdException w:name="Dark List Accent 4" w:locked="0" w:uiPriority="65"/>
    <w:lsdException w:name="Colorful Shading Accent 4" w:locked="0" w:uiPriority="66"/>
    <w:lsdException w:name="Colorful List Accent 4" w:locked="0" w:uiPriority="67"/>
    <w:lsdException w:name="Colorful Grid Accent 4" w:locked="0" w:uiPriority="68"/>
    <w:lsdException w:name="Light Shading Accent 5" w:locked="0" w:uiPriority="69"/>
    <w:lsdException w:name="Light List Accent 5" w:locked="0" w:uiPriority="70"/>
    <w:lsdException w:name="Light Grid Accent 5" w:locked="0" w:uiPriority="71"/>
    <w:lsdException w:name="Medium Shading 1 Accent 5" w:locked="0" w:uiPriority="72"/>
    <w:lsdException w:name="Medium Shading 2 Accent 5" w:locked="0" w:uiPriority="73"/>
    <w:lsdException w:name="Medium List 1 Accent 5" w:locked="0" w:uiPriority="60"/>
    <w:lsdException w:name="Medium List 2 Accent 5" w:locked="0" w:uiPriority="61"/>
    <w:lsdException w:name="Medium Grid 1 Accent 5" w:locked="0" w:uiPriority="62"/>
    <w:lsdException w:name="Medium Grid 2 Accent 5" w:locked="0" w:uiPriority="63"/>
    <w:lsdException w:name="Medium Grid 3 Accent 5" w:locked="0" w:uiPriority="64"/>
    <w:lsdException w:name="Dark List Accent 5" w:locked="0" w:uiPriority="65"/>
    <w:lsdException w:name="Colorful Shading Accent 5" w:locked="0" w:uiPriority="66"/>
    <w:lsdException w:name="Colorful List Accent 5" w:locked="0" w:uiPriority="67"/>
    <w:lsdException w:name="Colorful Grid Accent 5" w:locked="0" w:uiPriority="68"/>
    <w:lsdException w:name="Light Shading Accent 6" w:locked="0" w:uiPriority="69"/>
    <w:lsdException w:name="Light List Accent 6" w:locked="0" w:uiPriority="70"/>
    <w:lsdException w:name="Light Grid Accent 6" w:locked="0" w:uiPriority="71"/>
    <w:lsdException w:name="Medium Shading 1 Accent 6" w:locked="0" w:uiPriority="72"/>
    <w:lsdException w:name="Medium Shading 2 Accent 6" w:locked="0" w:uiPriority="73"/>
    <w:lsdException w:name="Medium List 1 Accent 6" w:locked="0" w:uiPriority="19" w:qFormat="1"/>
    <w:lsdException w:name="Medium List 2 Accent 6" w:locked="0" w:uiPriority="21" w:qFormat="1"/>
    <w:lsdException w:name="Medium Grid 1 Accent 6" w:locked="0" w:uiPriority="31" w:qFormat="1"/>
    <w:lsdException w:name="Medium Grid 2 Accent 6" w:locked="0" w:uiPriority="32" w:qFormat="1"/>
    <w:lsdException w:name="Medium Grid 3 Accent 6" w:locked="0" w:uiPriority="33" w:qFormat="1"/>
    <w:lsdException w:name="Dark List Accent 6" w:locked="0" w:semiHidden="1" w:uiPriority="37" w:unhideWhenUsed="1"/>
    <w:lsdException w:name="Colorful Shading Accent 6" w:locked="0" w:semiHidden="1" w:uiPriority="39" w:unhideWhenUsed="1" w:qFormat="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autoRedefine/>
    <w:rPr>
      <w:rFonts w:ascii="Calibri" w:eastAsia="ヒラギノ角ゴ Pro W3" w:hAnsi="Calibri"/>
      <w:color w:val="000000"/>
      <w:sz w:val="22"/>
    </w:rPr>
  </w:style>
  <w:style w:type="paragraph" w:styleId="ListParagraph">
    <w:name w:val="List Paragraph"/>
    <w:qFormat/>
    <w:pPr>
      <w:spacing w:after="200" w:line="276" w:lineRule="auto"/>
      <w:ind w:left="720"/>
    </w:pPr>
    <w:rPr>
      <w:rFonts w:ascii="Calibri" w:eastAsia="ヒラギノ角ゴ Pro W3" w:hAnsi="Calibri"/>
      <w:color w:val="00000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locked="0" w:semiHidden="1" w:uiPriority="99"/>
    <w:lsdException w:name="Note Level 2" w:locked="0" w:uiPriority="1" w:qFormat="1"/>
    <w:lsdException w:name="Note Level 3" w:locked="0" w:uiPriority="60"/>
    <w:lsdException w:name="Note Level 4" w:locked="0" w:uiPriority="61"/>
    <w:lsdException w:name="Note Level 5" w:locked="0" w:uiPriority="62"/>
    <w:lsdException w:name="Note Level 6" w:locked="0" w:uiPriority="63"/>
    <w:lsdException w:name="Note Level 7" w:locked="0" w:uiPriority="64"/>
    <w:lsdException w:name="Note Level 8" w:locked="0" w:uiPriority="65"/>
    <w:lsdException w:name="Note Level 9" w:locked="0" w:uiPriority="66"/>
    <w:lsdException w:name="Placeholder Text" w:locked="0" w:uiPriority="67"/>
    <w:lsdException w:name="No Spacing" w:locked="0" w:uiPriority="68"/>
    <w:lsdException w:name="Light Shading" w:locked="0" w:uiPriority="69"/>
    <w:lsdException w:name="Light List" w:locked="0" w:uiPriority="70"/>
    <w:lsdException w:name="Light Grid" w:locked="0" w:uiPriority="71"/>
    <w:lsdException w:name="Medium Shading 1" w:locked="0" w:uiPriority="72"/>
    <w:lsdException w:name="Medium Shading 2" w:locked="0" w:uiPriority="73"/>
    <w:lsdException w:name="Medium List 1" w:locked="0" w:uiPriority="60"/>
    <w:lsdException w:name="Medium List 2" w:locked="0" w:uiPriority="61"/>
    <w:lsdException w:name="Medium Grid 1" w:locked="0" w:uiPriority="62"/>
    <w:lsdException w:name="Medium Grid 2" w:locked="0" w:uiPriority="63"/>
    <w:lsdException w:name="Medium Grid 3" w:locked="0" w:uiPriority="64"/>
    <w:lsdException w:name="Dark List" w:locked="0" w:uiPriority="65"/>
    <w:lsdException w:name="Colorful Shading" w:locked="0" w:semiHidden="1" w:uiPriority="99"/>
    <w:lsdException w:name="Colorful List" w:locked="0" w:uiPriority="34" w:qFormat="1"/>
    <w:lsdException w:name="Colorful Grid" w:locked="0" w:uiPriority="29" w:qFormat="1"/>
    <w:lsdException w:name="Light Shading Accent 1" w:locked="0" w:uiPriority="30" w:qFormat="1"/>
    <w:lsdException w:name="Light List Accent 1" w:locked="0" w:uiPriority="66"/>
    <w:lsdException w:name="Light Grid Accent 1" w:locked="0" w:uiPriority="67"/>
    <w:lsdException w:name="Medium Shading 1 Accent 1" w:locked="0" w:uiPriority="68"/>
    <w:lsdException w:name="Medium Shading 2 Accent 1" w:locked="0" w:uiPriority="69"/>
    <w:lsdException w:name="Medium List 1 Accent 1" w:locked="0" w:uiPriority="70"/>
    <w:lsdException w:name="Revision" w:locked="0" w:uiPriority="71"/>
    <w:lsdException w:name="List Paragraph" w:locked="0" w:uiPriority="72"/>
    <w:lsdException w:name="Quote" w:locked="0" w:uiPriority="73"/>
    <w:lsdException w:name="Intense Quote" w:locked="0" w:uiPriority="60"/>
    <w:lsdException w:name="Medium List 2 Accent 1" w:locked="0" w:uiPriority="61"/>
    <w:lsdException w:name="Medium Grid 1 Accent 1" w:locked="0" w:uiPriority="62"/>
    <w:lsdException w:name="Medium Grid 2 Accent 1" w:locked="0" w:uiPriority="63"/>
    <w:lsdException w:name="Medium Grid 3 Accent 1" w:locked="0" w:uiPriority="64"/>
    <w:lsdException w:name="Dark List Accent 1" w:locked="0" w:uiPriority="65"/>
    <w:lsdException w:name="Colorful Shading Accent 1" w:locked="0" w:uiPriority="66"/>
    <w:lsdException w:name="Colorful List Accent 1" w:locked="0" w:uiPriority="67"/>
    <w:lsdException w:name="Colorful Grid Accent 1" w:locked="0" w:uiPriority="68"/>
    <w:lsdException w:name="Light Shading Accent 2" w:locked="0" w:uiPriority="69"/>
    <w:lsdException w:name="Light List Accent 2" w:locked="0" w:uiPriority="70"/>
    <w:lsdException w:name="Light Grid Accent 2" w:locked="0" w:uiPriority="71"/>
    <w:lsdException w:name="Medium Shading 1 Accent 2" w:locked="0" w:uiPriority="72"/>
    <w:lsdException w:name="Medium Shading 2 Accent 2" w:locked="0" w:uiPriority="73"/>
    <w:lsdException w:name="Medium List 1 Accent 2" w:locked="0" w:uiPriority="60"/>
    <w:lsdException w:name="Medium List 2 Accent 2" w:locked="0" w:uiPriority="61"/>
    <w:lsdException w:name="Medium Grid 1 Accent 2" w:locked="0" w:uiPriority="62"/>
    <w:lsdException w:name="Medium Grid 2 Accent 2" w:locked="0" w:uiPriority="63"/>
    <w:lsdException w:name="Medium Grid 3 Accent 2" w:locked="0" w:uiPriority="64"/>
    <w:lsdException w:name="Dark List Accent 2" w:locked="0" w:uiPriority="65"/>
    <w:lsdException w:name="Colorful Shading Accent 2" w:locked="0" w:uiPriority="66"/>
    <w:lsdException w:name="Colorful List Accent 2" w:locked="0" w:uiPriority="67"/>
    <w:lsdException w:name="Colorful Grid Accent 2" w:locked="0" w:uiPriority="68"/>
    <w:lsdException w:name="Light Shading Accent 3" w:locked="0" w:uiPriority="69"/>
    <w:lsdException w:name="Light List Accent 3" w:locked="0" w:uiPriority="70"/>
    <w:lsdException w:name="Light Grid Accent 3" w:locked="0" w:uiPriority="71"/>
    <w:lsdException w:name="Medium Shading 1 Accent 3" w:locked="0" w:uiPriority="72"/>
    <w:lsdException w:name="Medium Shading 2 Accent 3" w:locked="0" w:uiPriority="73"/>
    <w:lsdException w:name="Medium List 1 Accent 3" w:locked="0" w:uiPriority="60"/>
    <w:lsdException w:name="Medium List 2 Accent 3" w:locked="0" w:uiPriority="61"/>
    <w:lsdException w:name="Medium Grid 1 Accent 3" w:locked="0" w:uiPriority="62"/>
    <w:lsdException w:name="Medium Grid 2 Accent 3" w:locked="0" w:uiPriority="63"/>
    <w:lsdException w:name="Medium Grid 3 Accent 3" w:locked="0" w:uiPriority="64"/>
    <w:lsdException w:name="Dark List Accent 3" w:locked="0" w:uiPriority="65"/>
    <w:lsdException w:name="Colorful Shading Accent 3" w:locked="0" w:uiPriority="66"/>
    <w:lsdException w:name="Colorful List Accent 3" w:locked="0" w:uiPriority="67"/>
    <w:lsdException w:name="Colorful Grid Accent 3" w:locked="0" w:uiPriority="68"/>
    <w:lsdException w:name="Light Shading Accent 4" w:locked="0" w:uiPriority="69"/>
    <w:lsdException w:name="Light List Accent 4" w:locked="0" w:uiPriority="70"/>
    <w:lsdException w:name="Light Grid Accent 4" w:locked="0" w:uiPriority="71"/>
    <w:lsdException w:name="Medium Shading 1 Accent 4" w:locked="0" w:uiPriority="72"/>
    <w:lsdException w:name="Medium Shading 2 Accent 4" w:locked="0" w:uiPriority="73"/>
    <w:lsdException w:name="Medium List 1 Accent 4" w:locked="0" w:uiPriority="60"/>
    <w:lsdException w:name="Medium List 2 Accent 4" w:locked="0" w:uiPriority="61"/>
    <w:lsdException w:name="Medium Grid 1 Accent 4" w:locked="0" w:uiPriority="62"/>
    <w:lsdException w:name="Medium Grid 2 Accent 4" w:locked="0" w:uiPriority="63"/>
    <w:lsdException w:name="Medium Grid 3 Accent 4" w:locked="0" w:uiPriority="64"/>
    <w:lsdException w:name="Dark List Accent 4" w:locked="0" w:uiPriority="65"/>
    <w:lsdException w:name="Colorful Shading Accent 4" w:locked="0" w:uiPriority="66"/>
    <w:lsdException w:name="Colorful List Accent 4" w:locked="0" w:uiPriority="67"/>
    <w:lsdException w:name="Colorful Grid Accent 4" w:locked="0" w:uiPriority="68"/>
    <w:lsdException w:name="Light Shading Accent 5" w:locked="0" w:uiPriority="69"/>
    <w:lsdException w:name="Light List Accent 5" w:locked="0" w:uiPriority="70"/>
    <w:lsdException w:name="Light Grid Accent 5" w:locked="0" w:uiPriority="71"/>
    <w:lsdException w:name="Medium Shading 1 Accent 5" w:locked="0" w:uiPriority="72"/>
    <w:lsdException w:name="Medium Shading 2 Accent 5" w:locked="0" w:uiPriority="73"/>
    <w:lsdException w:name="Medium List 1 Accent 5" w:locked="0" w:uiPriority="60"/>
    <w:lsdException w:name="Medium List 2 Accent 5" w:locked="0" w:uiPriority="61"/>
    <w:lsdException w:name="Medium Grid 1 Accent 5" w:locked="0" w:uiPriority="62"/>
    <w:lsdException w:name="Medium Grid 2 Accent 5" w:locked="0" w:uiPriority="63"/>
    <w:lsdException w:name="Medium Grid 3 Accent 5" w:locked="0" w:uiPriority="64"/>
    <w:lsdException w:name="Dark List Accent 5" w:locked="0" w:uiPriority="65"/>
    <w:lsdException w:name="Colorful Shading Accent 5" w:locked="0" w:uiPriority="66"/>
    <w:lsdException w:name="Colorful List Accent 5" w:locked="0" w:uiPriority="67"/>
    <w:lsdException w:name="Colorful Grid Accent 5" w:locked="0" w:uiPriority="68"/>
    <w:lsdException w:name="Light Shading Accent 6" w:locked="0" w:uiPriority="69"/>
    <w:lsdException w:name="Light List Accent 6" w:locked="0" w:uiPriority="70"/>
    <w:lsdException w:name="Light Grid Accent 6" w:locked="0" w:uiPriority="71"/>
    <w:lsdException w:name="Medium Shading 1 Accent 6" w:locked="0" w:uiPriority="72"/>
    <w:lsdException w:name="Medium Shading 2 Accent 6" w:locked="0" w:uiPriority="73"/>
    <w:lsdException w:name="Medium List 1 Accent 6" w:locked="0" w:uiPriority="19" w:qFormat="1"/>
    <w:lsdException w:name="Medium List 2 Accent 6" w:locked="0" w:uiPriority="21" w:qFormat="1"/>
    <w:lsdException w:name="Medium Grid 1 Accent 6" w:locked="0" w:uiPriority="31" w:qFormat="1"/>
    <w:lsdException w:name="Medium Grid 2 Accent 6" w:locked="0" w:uiPriority="32" w:qFormat="1"/>
    <w:lsdException w:name="Medium Grid 3 Accent 6" w:locked="0" w:uiPriority="33" w:qFormat="1"/>
    <w:lsdException w:name="Dark List Accent 6" w:locked="0" w:semiHidden="1" w:uiPriority="37" w:unhideWhenUsed="1"/>
    <w:lsdException w:name="Colorful Shading Accent 6" w:locked="0" w:semiHidden="1" w:uiPriority="39" w:unhideWhenUsed="1" w:qFormat="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autoRedefine/>
    <w:rPr>
      <w:rFonts w:ascii="Calibri" w:eastAsia="ヒラギノ角ゴ Pro W3" w:hAnsi="Calibri"/>
      <w:color w:val="000000"/>
      <w:sz w:val="22"/>
    </w:rPr>
  </w:style>
  <w:style w:type="paragraph" w:styleId="ListParagraph">
    <w:name w:val="List Paragraph"/>
    <w:qFormat/>
    <w:pPr>
      <w:spacing w:after="200" w:line="276" w:lineRule="auto"/>
      <w:ind w:left="720"/>
    </w:pPr>
    <w:rPr>
      <w:rFonts w:ascii="Calibri" w:eastAsia="ヒラギノ角ゴ Pro W3" w:hAnsi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696</Words>
  <Characters>3970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Campus Agreement</Company>
  <LinksUpToDate>false</LinksUpToDate>
  <CharactersWithSpaces>4657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Svarczkopf</dc:creator>
  <cp:keywords/>
  <cp:lastModifiedBy>Daniel Svarczkopf</cp:lastModifiedBy>
  <cp:revision>2</cp:revision>
  <cp:lastPrinted>2014-06-12T18:13:00Z</cp:lastPrinted>
  <dcterms:created xsi:type="dcterms:W3CDTF">2015-10-15T16:56:00Z</dcterms:created>
  <dcterms:modified xsi:type="dcterms:W3CDTF">2015-10-15T16:56:00Z</dcterms:modified>
</cp:coreProperties>
</file>